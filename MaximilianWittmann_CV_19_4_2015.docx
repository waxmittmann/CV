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BA5344">
      <w:pPr>
        <w:pStyle w:val="Title"/>
        <w:pBdr>
          <w:bottom w:val="none" w:sz="0" w:space="0" w:color="auto"/>
        </w:pBdr>
        <w:spacing w:after="120"/>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Default="008D2CAE" w:rsidP="00BA5344">
      <w:pPr>
        <w:pStyle w:val="Subtitle"/>
        <w:spacing w:after="120"/>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20D5BC8B" w14:textId="77777777" w:rsidR="000749DE" w:rsidRPr="004A19E1" w:rsidRDefault="000749DE" w:rsidP="004A19E1">
      <w:pPr>
        <w:pBdr>
          <w:bottom w:val="single" w:sz="4" w:space="1" w:color="auto"/>
        </w:pBdr>
        <w:rPr>
          <w:sz w:val="16"/>
          <w:szCs w:val="16"/>
        </w:rPr>
      </w:pP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A73870F" w:rsidR="009536A1"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4564C4">
        <w:t>simpler, more fun, and hopefully a little bit better place.</w:t>
      </w:r>
      <w:bookmarkStart w:id="0" w:name="_GoBack"/>
      <w:bookmarkEnd w:id="0"/>
      <w:r w:rsidRPr="00494FBE">
        <w:t xml:space="preserve"> </w:t>
      </w:r>
    </w:p>
    <w:p w14:paraId="653154FA" w14:textId="03BAD324" w:rsidR="000749DE" w:rsidRPr="000749DE" w:rsidRDefault="000749DE" w:rsidP="000749DE">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Pr>
          <w:sz w:val="20"/>
          <w:szCs w:val="20"/>
        </w:rPr>
        <w:t>.</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73E077AE" w:rsidR="00750E5E" w:rsidRPr="003008A4" w:rsidRDefault="00750E5E"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Won our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database views.</w:t>
      </w:r>
    </w:p>
    <w:p w14:paraId="43D6B610" w14:textId="3A39C3CA" w:rsidR="00166680" w:rsidRDefault="00166680"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BA5344">
      <w:pPr>
        <w:pStyle w:val="ListParagraph"/>
        <w:widowControl w:val="0"/>
        <w:numPr>
          <w:ilvl w:val="0"/>
          <w:numId w:val="7"/>
        </w:numPr>
        <w:autoSpaceDE w:val="0"/>
        <w:autoSpaceDN w:val="0"/>
        <w:adjustRightInd w:val="0"/>
        <w:spacing w:after="120" w:line="264" w:lineRule="auto"/>
        <w:ind w:left="714" w:right="-221" w:hanging="357"/>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BA5344">
      <w:pPr>
        <w:widowControl w:val="0"/>
        <w:autoSpaceDE w:val="0"/>
        <w:autoSpaceDN w:val="0"/>
        <w:adjustRightInd w:val="0"/>
        <w:spacing w:after="120" w:line="29" w:lineRule="exact"/>
        <w:rPr>
          <w:rFonts w:cs="Helvetica"/>
        </w:rPr>
      </w:pPr>
    </w:p>
    <w:p w14:paraId="11E6691A" w14:textId="2D89A13B"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BA5344">
      <w:pPr>
        <w:widowControl w:val="0"/>
        <w:autoSpaceDE w:val="0"/>
        <w:autoSpaceDN w:val="0"/>
        <w:adjustRightInd w:val="0"/>
        <w:spacing w:after="120" w:line="29" w:lineRule="exact"/>
        <w:rPr>
          <w:rFonts w:cs="Helvetica"/>
        </w:rPr>
      </w:pPr>
    </w:p>
    <w:p w14:paraId="50E16307" w14:textId="77777777" w:rsidR="009E605F" w:rsidRDefault="00635564"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Software Developer @ a Non-profit organization</w:t>
      </w:r>
    </w:p>
    <w:p w14:paraId="70AACEBE" w14:textId="0CE23453" w:rsidR="00635564" w:rsidRPr="009E605F" w:rsidRDefault="0088029F" w:rsidP="00BA5344">
      <w:pPr>
        <w:pStyle w:val="ListParagraph"/>
        <w:widowControl w:val="0"/>
        <w:autoSpaceDE w:val="0"/>
        <w:autoSpaceDN w:val="0"/>
        <w:adjustRightInd w:val="0"/>
        <w:spacing w:after="12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BA5344">
      <w:pPr>
        <w:widowControl w:val="0"/>
        <w:autoSpaceDE w:val="0"/>
        <w:autoSpaceDN w:val="0"/>
        <w:adjustRightInd w:val="0"/>
        <w:spacing w:after="120" w:line="29" w:lineRule="exact"/>
        <w:rPr>
          <w:rFonts w:cs="Helvetica"/>
        </w:rPr>
      </w:pPr>
    </w:p>
    <w:p w14:paraId="0C38E2C3" w14:textId="4F4482C3" w:rsidR="00635564" w:rsidRPr="009E605F" w:rsidRDefault="001E269B" w:rsidP="00BA5344">
      <w:pPr>
        <w:pStyle w:val="ListParagraph"/>
        <w:widowControl w:val="0"/>
        <w:numPr>
          <w:ilvl w:val="0"/>
          <w:numId w:val="4"/>
        </w:numPr>
        <w:autoSpaceDE w:val="0"/>
        <w:autoSpaceDN w:val="0"/>
        <w:adjustRightInd w:val="0"/>
        <w:spacing w:after="12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7D30D1A6" w14:textId="31A36BC6" w:rsidR="0063556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56A5A50" w14:textId="3C17AD48" w:rsidR="00BA5344" w:rsidRPr="00BA5344" w:rsidRDefault="00635564" w:rsidP="00BA5344">
      <w:pPr>
        <w:pStyle w:val="Heading1"/>
        <w:spacing w:after="120"/>
        <w:rPr>
          <w:rFonts w:asciiTheme="minorHAnsi" w:hAnsiTheme="minorHAnsi"/>
        </w:rPr>
      </w:pPr>
      <w:r w:rsidRPr="003008A4">
        <w:rPr>
          <w:rFonts w:asciiTheme="minorHAnsi" w:hAnsiTheme="minorHAnsi"/>
        </w:rPr>
        <w:t>Skills</w:t>
      </w:r>
    </w:p>
    <w:p w14:paraId="6F3ABD5C" w14:textId="1A3387F9" w:rsidR="00FC1E5E" w:rsidRPr="00FC1E5E" w:rsidRDefault="00FC1E5E" w:rsidP="004A19E1">
      <w:pPr>
        <w:pStyle w:val="Heading2"/>
        <w:spacing w:before="0" w:after="120"/>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4A19E1" w:rsidRDefault="004A19E1"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4A19E1" w:rsidRDefault="004A19E1"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4A19E1" w:rsidRDefault="004A19E1"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4A19E1" w:rsidRDefault="004A19E1"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4A19E1" w:rsidRDefault="004A19E1"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4A19E1" w:rsidRDefault="004A19E1"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4A19E1" w:rsidRDefault="004A19E1"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4A19E1" w:rsidRDefault="004A19E1"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4A19E1" w:rsidRDefault="004A19E1"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4A19E1" w:rsidRDefault="004A19E1"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4C4DA69E" w:rsidR="00FC1E5E" w:rsidRDefault="004A19E1" w:rsidP="00FE7058">
      <w:pPr>
        <w:spacing w:after="180"/>
      </w:pPr>
      <w:r>
        <w:rPr>
          <w:noProof/>
        </w:rPr>
        <mc:AlternateContent>
          <mc:Choice Requires="wps">
            <w:drawing>
              <wp:anchor distT="0" distB="0" distL="114300" distR="114300" simplePos="0" relativeHeight="251673600" behindDoc="0" locked="0" layoutInCell="1" allowOverlap="1" wp14:anchorId="3C881EFB" wp14:editId="496EDAB6">
                <wp:simplePos x="0" y="0"/>
                <wp:positionH relativeFrom="column">
                  <wp:posOffset>1952625</wp:posOffset>
                </wp:positionH>
                <wp:positionV relativeFrom="paragraph">
                  <wp:posOffset>228600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4A19E1" w:rsidRDefault="004A19E1"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3.75pt;margin-top:18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" fillcolor="#dbeef4" strokecolor="black [3200]" strokeweight="2pt">
                <v:textbox>
                  <w:txbxContent>
                    <w:p w14:paraId="118A7778" w14:textId="2B9280C4" w:rsidR="004A19E1" w:rsidRDefault="004A19E1"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287C73AF">
                <wp:simplePos x="0" y="0"/>
                <wp:positionH relativeFrom="column">
                  <wp:posOffset>1247775</wp:posOffset>
                </wp:positionH>
                <wp:positionV relativeFrom="paragraph">
                  <wp:posOffset>227965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4A19E1" w:rsidRDefault="004A19E1"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8.25pt;margin-top:17.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" fillcolor="#dbeef4" strokecolor="black [3200]" strokeweight="2pt">
                <v:textbox>
                  <w:txbxContent>
                    <w:p w14:paraId="0C0DC42E" w14:textId="7C942132" w:rsidR="004A19E1" w:rsidRDefault="004A19E1"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3BF9A144" w14:textId="77777777" w:rsidR="00BA5344" w:rsidRDefault="00BA5344">
      <w:pPr>
        <w:spacing w:after="0"/>
        <w:rPr>
          <w:rFonts w:asciiTheme="majorHAnsi" w:eastAsiaTheme="majorEastAsia" w:hAnsiTheme="majorHAnsi" w:cstheme="majorBidi"/>
          <w:b/>
          <w:bCs/>
          <w:color w:val="4F81BD" w:themeColor="accent1"/>
          <w:sz w:val="26"/>
          <w:szCs w:val="26"/>
        </w:rPr>
      </w:pPr>
      <w:r>
        <w:br w:type="page"/>
      </w:r>
    </w:p>
    <w:p w14:paraId="4A48CC7D" w14:textId="62C85F37" w:rsidR="00635564" w:rsidRDefault="00635564" w:rsidP="00A57E64">
      <w:pPr>
        <w:pStyle w:val="Heading2"/>
        <w:spacing w:after="120"/>
      </w:pPr>
      <w:r w:rsidRPr="00B84795">
        <w:t xml:space="preserve">&gt; </w:t>
      </w:r>
      <w:r w:rsidR="00750E5E" w:rsidRPr="00B84795">
        <w:t xml:space="preserve"> </w:t>
      </w:r>
      <w:r w:rsidR="00B84795">
        <w:t>Frameworks and Technologies</w:t>
      </w:r>
      <w:r w:rsidRPr="00B84795">
        <w:t xml:space="preserve">: </w:t>
      </w:r>
    </w:p>
    <w:p w14:paraId="07D26EA6" w14:textId="63B7D2B4" w:rsidR="00D539FA" w:rsidRPr="00D539FA" w:rsidRDefault="00BA5344" w:rsidP="00FE7058">
      <w:pPr>
        <w:spacing w:after="180"/>
      </w:pPr>
      <w:r>
        <w:rPr>
          <w:noProof/>
        </w:rPr>
        <mc:AlternateContent>
          <mc:Choice Requires="wps">
            <w:drawing>
              <wp:anchor distT="0" distB="0" distL="114300" distR="114300" simplePos="0" relativeHeight="251679744" behindDoc="0" locked="0" layoutInCell="1" allowOverlap="1" wp14:anchorId="036FFB5C" wp14:editId="6AA2A146">
                <wp:simplePos x="0" y="0"/>
                <wp:positionH relativeFrom="column">
                  <wp:posOffset>4208145</wp:posOffset>
                </wp:positionH>
                <wp:positionV relativeFrom="paragraph">
                  <wp:posOffset>207010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31.35pt;margin-top:16.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" fillcolor="#dbeef4" strokecolor="black [3200]" strokeweight="2pt">
                <v:textbox>
                  <w:txbxContent>
                    <w:p w14:paraId="45E435A6" w14:textId="725CA705" w:rsidR="004A19E1" w:rsidRDefault="004A19E1"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C11FA1B">
                <wp:simplePos x="0" y="0"/>
                <wp:positionH relativeFrom="column">
                  <wp:posOffset>1950720</wp:posOffset>
                </wp:positionH>
                <wp:positionV relativeFrom="paragraph">
                  <wp:posOffset>206375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6.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" fillcolor="#dbeef4" strokecolor="black [3200]" strokeweight="2pt">
                <v:textbox>
                  <w:txbxContent>
                    <w:p w14:paraId="103FEE9D" w14:textId="44C68D47" w:rsidR="004A19E1" w:rsidRDefault="004A19E1"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sidR="00530431">
        <w:rPr>
          <w:noProof/>
        </w:rPr>
        <mc:AlternateContent>
          <mc:Choice Requires="wps">
            <w:drawing>
              <wp:anchor distT="0" distB="0" distL="114300" distR="114300" simplePos="0" relativeHeight="251675648" behindDoc="0" locked="0" layoutInCell="1" allowOverlap="1" wp14:anchorId="5B0525CD" wp14:editId="58B4CB6D">
                <wp:simplePos x="0" y="0"/>
                <wp:positionH relativeFrom="column">
                  <wp:posOffset>1236345</wp:posOffset>
                </wp:positionH>
                <wp:positionV relativeFrom="paragraph">
                  <wp:posOffset>205740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4A19E1" w:rsidRDefault="004A19E1"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97.35pt;margin-top:16.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jgBJc4AAAAAkBAAAPAAAAZHJzL2Rvd25y&#10;ZXYueG1sTI/BTsMwDIbvSLxDZCRuLF1XtlGaTgiENHEYYkPaNW28tqJxqiZbO54ejwscf/vT78/Z&#10;arStOGHvG0cKppMIBFLpTEOVgs/d690ShA+ajG4doYIzeljl11eZTo0b6ANP21AJLiGfagV1CF0q&#10;pS9rtNpPXIfEu4PrrQ4c+0qaXg9cblsZR9FcWt0QX6h1h881ll/bo1UQDcW5XFfF7PtlPX17P7Sb&#10;/f5+o9Ttzfj0CCLgGP5guOizOuTsVLgjGS9azg/JglEFszgBwUD8OygULOcJyDyT/z/If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jgBJc4AAAAAkBAAAPAAAAAAAAAAAAAAAAADEF&#10;AABkcnMvZG93bnJldi54bWxQSwUGAAAAAAQABADzAAAAPgYAAAAA&#10;" fillcolor="#dbeef4" strokecolor="black [3200]" strokeweight="2pt">
                <v:textbox>
                  <w:txbxContent>
                    <w:p w14:paraId="395A646A" w14:textId="6CE4C5A6" w:rsidR="004A19E1" w:rsidRDefault="004A19E1"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4A19E1" w:rsidRDefault="004A19E1"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4A19E1" w:rsidRDefault="004A19E1"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4A19E1" w:rsidRDefault="004A19E1"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4A19E1" w:rsidRDefault="004A19E1"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4A19E1" w:rsidRDefault="004A19E1"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4A19E1" w:rsidRDefault="004A19E1"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4A19E1" w:rsidRDefault="004A19E1"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4A19E1" w:rsidRDefault="004A19E1" w:rsidP="00D539FA">
                      <w:pPr>
                        <w:jc w:val="center"/>
                      </w:pPr>
                      <w:r>
                        <w:t>Various build / dependency-management tools</w:t>
                      </w:r>
                    </w:p>
                  </w:txbxContent>
                </v:textbox>
                <w10:wrap type="square"/>
              </v:shape>
            </w:pict>
          </mc:Fallback>
        </mc:AlternateContent>
      </w:r>
    </w:p>
    <w:p w14:paraId="3981F99A" w14:textId="4A6E1F21" w:rsidR="00C449C3" w:rsidRDefault="00C449C3" w:rsidP="00A57E64">
      <w:pPr>
        <w:pStyle w:val="Heading2"/>
        <w:spacing w:after="120"/>
        <w:rPr>
          <w:rFonts w:asciiTheme="minorHAnsi" w:hAnsiTheme="minorHAnsi"/>
        </w:rPr>
      </w:pPr>
      <w:r w:rsidRPr="003008A4">
        <w:rPr>
          <w:rFonts w:asciiTheme="minorHAnsi" w:hAnsiTheme="minorHAnsi"/>
        </w:rPr>
        <w:t xml:space="preserve">&gt; Miscellaneous: </w:t>
      </w:r>
    </w:p>
    <w:p w14:paraId="65E922E1" w14:textId="7DACFF3D" w:rsidR="00470138" w:rsidRPr="00470138" w:rsidRDefault="00470138" w:rsidP="00470138">
      <w:r>
        <w:rPr>
          <w:noProof/>
        </w:rPr>
        <mc:AlternateContent>
          <mc:Choice Requires="wps">
            <w:drawing>
              <wp:anchor distT="0" distB="0" distL="114300" distR="114300" simplePos="0" relativeHeight="251694080" behindDoc="0" locked="0" layoutInCell="1" allowOverlap="1" wp14:anchorId="41B38006" wp14:editId="01B39EA7">
                <wp:simplePos x="0" y="0"/>
                <wp:positionH relativeFrom="column">
                  <wp:posOffset>1257300</wp:posOffset>
                </wp:positionH>
                <wp:positionV relativeFrom="paragraph">
                  <wp:posOffset>277495</wp:posOffset>
                </wp:positionV>
                <wp:extent cx="1293495" cy="342900"/>
                <wp:effectExtent l="0" t="0" r="27305"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2934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B90EFD" w14:textId="23154DBC" w:rsidR="004A19E1" w:rsidRDefault="004A19E1" w:rsidP="00470138">
                            <w:pPr>
                              <w:jc w:val="center"/>
                            </w:pPr>
                            <w:r>
                              <w:t xml:space="preserve">Eternal curiosity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margin-left:99pt;margin-top:21.85pt;width:101.8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" fillcolor="#dbeef4" strokecolor="black [3200]" strokeweight="2pt">
                <v:textbox>
                  <w:txbxContent>
                    <w:p w14:paraId="2EB90EFD" w14:textId="23154DBC" w:rsidR="004A19E1" w:rsidRDefault="004A19E1" w:rsidP="00470138">
                      <w:pPr>
                        <w:jc w:val="center"/>
                      </w:pPr>
                      <w:r>
                        <w:t xml:space="preserve">Eternal curiosity </w:t>
                      </w:r>
                    </w:p>
                  </w:txbxContent>
                </v:textbox>
                <w10:wrap type="square"/>
              </v:shape>
            </w:pict>
          </mc:Fallback>
        </mc:AlternateContent>
      </w:r>
    </w:p>
    <w:p w14:paraId="18806FA9" w14:textId="6F26E58C" w:rsidR="00470138" w:rsidRPr="00470138" w:rsidRDefault="00470138" w:rsidP="00470138">
      <w:pPr>
        <w:rPr>
          <w:b/>
        </w:rPr>
      </w:pPr>
      <w:r w:rsidRPr="00470138">
        <w:rPr>
          <w:b/>
        </w:rPr>
        <w:t xml:space="preserve">Expert: </w:t>
      </w:r>
    </w:p>
    <w:p w14:paraId="49EAF0C9" w14:textId="0AEA691F" w:rsidR="00D539FA" w:rsidRDefault="00C61B0C" w:rsidP="00FE7058">
      <w:pPr>
        <w:spacing w:after="180"/>
      </w:pPr>
      <w:r>
        <w:rPr>
          <w:noProof/>
        </w:rPr>
        <mc:AlternateContent>
          <mc:Choice Requires="wps">
            <w:drawing>
              <wp:anchor distT="0" distB="0" distL="114300" distR="114300" simplePos="0" relativeHeight="251689984" behindDoc="0" locked="0" layoutInCell="1" allowOverlap="1" wp14:anchorId="62293322" wp14:editId="240DA6D6">
                <wp:simplePos x="0" y="0"/>
                <wp:positionH relativeFrom="column">
                  <wp:posOffset>1242060</wp:posOffset>
                </wp:positionH>
                <wp:positionV relativeFrom="paragraph">
                  <wp:posOffset>203200</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4A19E1" w:rsidRDefault="004A19E1"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97.8pt;margin-top:16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" fillcolor="#dbeef4" strokecolor="black [3200]" strokeweight="2pt">
                <v:textbox>
                  <w:txbxContent>
                    <w:p w14:paraId="3A81333B" w14:textId="321BCE76" w:rsidR="004A19E1" w:rsidRDefault="004A19E1"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1B338F50">
                <wp:simplePos x="0" y="0"/>
                <wp:positionH relativeFrom="column">
                  <wp:posOffset>2889250</wp:posOffset>
                </wp:positionH>
                <wp:positionV relativeFrom="paragraph">
                  <wp:posOffset>203200</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4A19E1" w:rsidRDefault="004A19E1"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227.5pt;margin-top:16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" fillcolor="#dbeef4" strokecolor="black [3200]" strokeweight="2pt">
                <v:textbox>
                  <w:txbxContent>
                    <w:p w14:paraId="6F84C1F8" w14:textId="3EB98C6A" w:rsidR="004A19E1" w:rsidRDefault="004A19E1"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0DE71EFB" w:rsidR="00A946AD" w:rsidRDefault="00C61B0C" w:rsidP="00FE7058">
      <w:pPr>
        <w:spacing w:after="180"/>
      </w:pPr>
      <w:r>
        <w:rPr>
          <w:noProof/>
        </w:rPr>
        <mc:AlternateContent>
          <mc:Choice Requires="wps">
            <w:drawing>
              <wp:anchor distT="0" distB="0" distL="114300" distR="114300" simplePos="0" relativeHeight="251698176" behindDoc="0" locked="0" layoutInCell="1" allowOverlap="1" wp14:anchorId="07F9F978" wp14:editId="14FA77D8">
                <wp:simplePos x="0" y="0"/>
                <wp:positionH relativeFrom="column">
                  <wp:posOffset>1236345</wp:posOffset>
                </wp:positionH>
                <wp:positionV relativeFrom="paragraph">
                  <wp:posOffset>231140</wp:posOffset>
                </wp:positionV>
                <wp:extent cx="2880995" cy="342900"/>
                <wp:effectExtent l="0" t="0" r="1714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288099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3B912E" w14:textId="0178B809" w:rsidR="004A19E1" w:rsidRDefault="004A19E1" w:rsidP="00C61B0C">
                            <w:pPr>
                              <w:jc w:val="center"/>
                            </w:pPr>
                            <w:r>
                              <w:t>Insert buzzwords here. More buzzwords!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97.35pt;margin-top:18.2pt;width:226.85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" fillcolor="#dbeef4" strokecolor="black [3200]" strokeweight="2pt">
                <v:textbox>
                  <w:txbxContent>
                    <w:p w14:paraId="0A3B912E" w14:textId="0178B809" w:rsidR="004A19E1" w:rsidRDefault="004A19E1" w:rsidP="00C61B0C">
                      <w:pPr>
                        <w:jc w:val="center"/>
                      </w:pPr>
                      <w:r>
                        <w:t>Insert buzzwords here. More buzzwords!</w:t>
                      </w:r>
                    </w:p>
                  </w:txbxContent>
                </v:textbox>
                <w10:wrap type="square"/>
              </v:shape>
            </w:pict>
          </mc:Fallback>
        </mc:AlternateContent>
      </w:r>
    </w:p>
    <w:p w14:paraId="4C876831" w14:textId="01B4F333" w:rsidR="00C61B0C" w:rsidRDefault="00C61B0C" w:rsidP="00FE7058">
      <w:pPr>
        <w:spacing w:after="180"/>
        <w:rPr>
          <w:b/>
        </w:rPr>
      </w:pPr>
      <w:r w:rsidRPr="00C61B0C">
        <w:rPr>
          <w:b/>
        </w:rPr>
        <w:t xml:space="preserve">Some exposure: </w:t>
      </w:r>
    </w:p>
    <w:p w14:paraId="15E2A560" w14:textId="77777777" w:rsidR="00C61B0C" w:rsidRPr="00C61B0C" w:rsidRDefault="00C61B0C" w:rsidP="00FE7058">
      <w:pPr>
        <w:spacing w:after="180"/>
        <w:rPr>
          <w:b/>
        </w:rPr>
      </w:pPr>
    </w:p>
    <w:p w14:paraId="218F81BC" w14:textId="5BC9D9F4"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004A19E1">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0749DE"/>
    <w:rsid w:val="00153CF0"/>
    <w:rsid w:val="00166680"/>
    <w:rsid w:val="001E269B"/>
    <w:rsid w:val="00267CE9"/>
    <w:rsid w:val="003008A4"/>
    <w:rsid w:val="004564C4"/>
    <w:rsid w:val="00470138"/>
    <w:rsid w:val="00494FBE"/>
    <w:rsid w:val="004A19E1"/>
    <w:rsid w:val="00530431"/>
    <w:rsid w:val="00574C7A"/>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57E64"/>
    <w:rsid w:val="00A86195"/>
    <w:rsid w:val="00A946AD"/>
    <w:rsid w:val="00B84795"/>
    <w:rsid w:val="00BA5344"/>
    <w:rsid w:val="00BB06E7"/>
    <w:rsid w:val="00C449C3"/>
    <w:rsid w:val="00C575E4"/>
    <w:rsid w:val="00C61B0C"/>
    <w:rsid w:val="00C84201"/>
    <w:rsid w:val="00C95C98"/>
    <w:rsid w:val="00CC0C59"/>
    <w:rsid w:val="00D539FA"/>
    <w:rsid w:val="00EF0AB7"/>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3CCB0-8577-8B4A-A8A3-E69E8FD2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5037</Characters>
  <Application>Microsoft Macintosh Word</Application>
  <DocSecurity>0</DocSecurity>
  <Lines>41</Lines>
  <Paragraphs>11</Paragraphs>
  <ScaleCrop>false</ScaleCrop>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2</cp:revision>
  <dcterms:created xsi:type="dcterms:W3CDTF">2015-04-19T23:06:00Z</dcterms:created>
  <dcterms:modified xsi:type="dcterms:W3CDTF">2015-04-19T23:06:00Z</dcterms:modified>
</cp:coreProperties>
</file>