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EEA78" w14:textId="77777777" w:rsidR="009536A1" w:rsidRPr="003008A4" w:rsidRDefault="009536A1" w:rsidP="00651420">
      <w:pPr>
        <w:pStyle w:val="Title"/>
        <w:rPr>
          <w:rFonts w:asciiTheme="minorHAnsi" w:hAnsiTheme="minorHAnsi"/>
        </w:rPr>
      </w:pPr>
      <w:r w:rsidRPr="003008A4">
        <w:rPr>
          <w:rFonts w:asciiTheme="minorHAnsi" w:hAnsiTheme="minorHAnsi"/>
        </w:rPr>
        <w:t xml:space="preserve">Dr. Maximilian </w:t>
      </w:r>
      <w:proofErr w:type="spellStart"/>
      <w:r w:rsidRPr="003008A4">
        <w:rPr>
          <w:rFonts w:asciiTheme="minorHAnsi" w:hAnsiTheme="minorHAnsi"/>
        </w:rPr>
        <w:t>Wittmann</w:t>
      </w:r>
      <w:proofErr w:type="spellEnd"/>
    </w:p>
    <w:p w14:paraId="2005F93A" w14:textId="5DAADD67" w:rsidR="00651420" w:rsidRPr="003008A4" w:rsidRDefault="008D2CAE" w:rsidP="00651420">
      <w:pPr>
        <w:pStyle w:val="Subtitle"/>
        <w:rPr>
          <w:rFonts w:asciiTheme="minorHAnsi" w:hAnsiTheme="minorHAnsi"/>
        </w:rPr>
      </w:pPr>
      <w:r>
        <w:rPr>
          <w:rFonts w:asciiTheme="minorHAnsi" w:hAnsiTheme="minorHAnsi"/>
        </w:rPr>
        <w:t xml:space="preserve">&gt; </w:t>
      </w:r>
      <w:r w:rsidR="00651420" w:rsidRPr="003008A4">
        <w:rPr>
          <w:rFonts w:asciiTheme="minorHAnsi" w:hAnsiTheme="minorHAnsi"/>
        </w:rPr>
        <w:t>Doctor of Computer Science</w:t>
      </w:r>
    </w:p>
    <w:p w14:paraId="775532B6" w14:textId="77750C94" w:rsidR="009536A1" w:rsidRPr="009E605F" w:rsidRDefault="008D2CAE" w:rsidP="009E605F">
      <w:pPr>
        <w:pStyle w:val="Subtitle"/>
        <w:rPr>
          <w:rFonts w:asciiTheme="minorHAnsi" w:hAnsiTheme="minorHAnsi"/>
        </w:rPr>
      </w:pPr>
      <w:r>
        <w:rPr>
          <w:rFonts w:asciiTheme="minorHAnsi" w:hAnsiTheme="minorHAnsi"/>
        </w:rPr>
        <w:t xml:space="preserve">&gt; </w:t>
      </w:r>
      <w:r w:rsidR="00651420" w:rsidRPr="003008A4">
        <w:rPr>
          <w:rFonts w:asciiTheme="minorHAnsi" w:hAnsiTheme="minorHAnsi"/>
        </w:rPr>
        <w:t>Bachelor of Computer Science with First Class Honors</w:t>
      </w:r>
    </w:p>
    <w:p w14:paraId="1A877438" w14:textId="77777777" w:rsidR="009536A1" w:rsidRPr="00494FBE" w:rsidRDefault="009536A1" w:rsidP="00494FBE">
      <w:r w:rsidRPr="00494FBE">
        <w:t xml:space="preserve">Since getting my first computer as a Christmas present (an Olivetti 386) I have been passionate about computing. An undergraduate degree in Computer Science allowed me to pursue as well as reinforce that passion, so much so that I decided to complete a doctorate in computing. While the academic setting taught me many valuable lessons, I longed to be involved in developing software with direct practical applications. </w:t>
      </w:r>
    </w:p>
    <w:p w14:paraId="598244CF" w14:textId="77777777" w:rsidR="009536A1" w:rsidRPr="00494FBE" w:rsidRDefault="009536A1" w:rsidP="00494FBE">
      <w:r w:rsidRPr="00494FBE">
        <w:t>Moving to industry has allowed me to round out my skillset, to move beyond mere programming to the engineering of quality, well-tested software in a team environment. In addition my experience as a consultant has given me experience in dealing with stakeholders and has let me better understand the way in which software produces customer value, and how such value can be measured.</w:t>
      </w:r>
    </w:p>
    <w:p w14:paraId="7596A970" w14:textId="1D1F1E02" w:rsidR="009536A1" w:rsidRPr="00494FBE" w:rsidRDefault="009536A1" w:rsidP="00494FBE">
      <w:r w:rsidRPr="00494FBE">
        <w:t>The combination of over ten years' programming experience in both academic and industry settings has given me rare perspective of Information Technology as a whole. I desire to work with cutting-edge technologies, eschewi</w:t>
      </w:r>
      <w:r w:rsidR="0094570D">
        <w:t>ng the well-trodden path</w:t>
      </w:r>
      <w:r w:rsidRPr="00494FBE">
        <w:t xml:space="preserve"> in favor of new frontiers </w:t>
      </w:r>
      <w:r w:rsidR="0094570D">
        <w:t>where</w:t>
      </w:r>
      <w:r w:rsidR="008C200E" w:rsidRPr="00494FBE">
        <w:t xml:space="preserve"> I can contribute</w:t>
      </w:r>
      <w:r w:rsidRPr="00494FBE">
        <w:t xml:space="preserve"> to </w:t>
      </w:r>
      <w:r w:rsidR="008C200E" w:rsidRPr="00494FBE">
        <w:t xml:space="preserve">making the world a </w:t>
      </w:r>
      <w:r w:rsidR="00651420" w:rsidRPr="00494FBE">
        <w:t>better</w:t>
      </w:r>
      <w:r w:rsidR="008C200E" w:rsidRPr="00494FBE">
        <w:t>, less complicated</w:t>
      </w:r>
      <w:r w:rsidR="00651420" w:rsidRPr="00494FBE">
        <w:t xml:space="preserve"> place.</w:t>
      </w:r>
      <w:r w:rsidRPr="00494FBE">
        <w:t xml:space="preserve"> </w:t>
      </w:r>
    </w:p>
    <w:p w14:paraId="2FEF31A3" w14:textId="77777777" w:rsidR="00635564" w:rsidRPr="003008A4" w:rsidRDefault="00635564" w:rsidP="00651420">
      <w:pPr>
        <w:pStyle w:val="Heading1"/>
        <w:rPr>
          <w:rFonts w:asciiTheme="minorHAnsi" w:hAnsiTheme="minorHAnsi"/>
        </w:rPr>
      </w:pPr>
      <w:r w:rsidRPr="003008A4">
        <w:rPr>
          <w:rFonts w:asciiTheme="minorHAnsi" w:hAnsiTheme="minorHAnsi"/>
        </w:rPr>
        <w:t>Experience</w:t>
      </w:r>
    </w:p>
    <w:p w14:paraId="06500F1D" w14:textId="77777777" w:rsidR="00635564" w:rsidRPr="003008A4" w:rsidRDefault="00635564" w:rsidP="00651420">
      <w:pPr>
        <w:pStyle w:val="Heading2"/>
        <w:rPr>
          <w:rFonts w:asciiTheme="minorHAnsi" w:hAnsiTheme="minorHAnsi"/>
          <w:color w:val="auto"/>
        </w:rPr>
      </w:pPr>
      <w:r w:rsidRPr="00B84795">
        <w:t xml:space="preserve">&gt; </w:t>
      </w:r>
      <w:r w:rsidRPr="003008A4">
        <w:rPr>
          <w:rFonts w:asciiTheme="minorHAnsi" w:hAnsiTheme="minorHAnsi"/>
        </w:rPr>
        <w:t>October 2014 - Now:</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 xml:space="preserve">Software Developer @ </w:t>
      </w:r>
      <w:proofErr w:type="spellStart"/>
      <w:r w:rsidRPr="003008A4">
        <w:rPr>
          <w:rFonts w:asciiTheme="minorHAnsi" w:hAnsiTheme="minorHAnsi"/>
          <w:color w:val="auto"/>
        </w:rPr>
        <w:t>Covata</w:t>
      </w:r>
      <w:proofErr w:type="spellEnd"/>
      <w:r w:rsidRPr="003008A4">
        <w:rPr>
          <w:rFonts w:asciiTheme="minorHAnsi" w:hAnsiTheme="minorHAnsi"/>
          <w:color w:val="auto"/>
        </w:rPr>
        <w:t xml:space="preserve"> Australia</w:t>
      </w:r>
    </w:p>
    <w:p w14:paraId="37CD5515" w14:textId="77777777" w:rsidR="00635564" w:rsidRPr="003008A4" w:rsidRDefault="00635564" w:rsidP="009E605F">
      <w:r w:rsidRPr="003008A4">
        <w:t xml:space="preserve">Responsible for developing a security application using a Java + </w:t>
      </w:r>
      <w:proofErr w:type="spellStart"/>
      <w:r w:rsidRPr="003008A4">
        <w:t>Scala</w:t>
      </w:r>
      <w:proofErr w:type="spellEnd"/>
      <w:r w:rsidRPr="003008A4">
        <w:t xml:space="preserve"> + Angular + </w:t>
      </w:r>
      <w:proofErr w:type="gramStart"/>
      <w:r w:rsidRPr="003008A4">
        <w:t>Spring</w:t>
      </w:r>
      <w:proofErr w:type="gramEnd"/>
      <w:r w:rsidRPr="003008A4">
        <w:t xml:space="preserve"> stack in an Agile team. In addition to software development skills, the role also requires aspects of a Business Analyst, with all team members expected to contribute to the ongoing design and improvement of the product.</w:t>
      </w:r>
    </w:p>
    <w:p w14:paraId="199F2A4D" w14:textId="02A6686F" w:rsidR="00750E5E" w:rsidRPr="003008A4" w:rsidRDefault="00750E5E" w:rsidP="00651420">
      <w:pPr>
        <w:widowControl w:val="0"/>
        <w:autoSpaceDE w:val="0"/>
        <w:autoSpaceDN w:val="0"/>
        <w:adjustRightInd w:val="0"/>
        <w:spacing w:line="263" w:lineRule="auto"/>
        <w:ind w:right="-220"/>
        <w:jc w:val="both"/>
        <w:rPr>
          <w:rFonts w:cs="Times New Roman"/>
        </w:rPr>
      </w:pPr>
      <w:r w:rsidRPr="003008A4">
        <w:rPr>
          <w:rFonts w:cs="Times New Roman"/>
        </w:rPr>
        <w:t>Some highlights so far:</w:t>
      </w:r>
    </w:p>
    <w:p w14:paraId="0A268419" w14:textId="6BA21399" w:rsidR="00750E5E" w:rsidRPr="003008A4" w:rsidRDefault="00750E5E" w:rsidP="00750E5E">
      <w:pPr>
        <w:pStyle w:val="ListParagraph"/>
        <w:widowControl w:val="0"/>
        <w:numPr>
          <w:ilvl w:val="0"/>
          <w:numId w:val="7"/>
        </w:numPr>
        <w:autoSpaceDE w:val="0"/>
        <w:autoSpaceDN w:val="0"/>
        <w:adjustRightInd w:val="0"/>
        <w:spacing w:line="263" w:lineRule="auto"/>
        <w:ind w:right="-220"/>
        <w:jc w:val="both"/>
        <w:rPr>
          <w:rFonts w:cs="Times New Roman"/>
        </w:rPr>
      </w:pPr>
      <w:r w:rsidRPr="003008A4">
        <w:rPr>
          <w:rFonts w:cs="Times New Roman"/>
        </w:rPr>
        <w:t>Won our internal spi</w:t>
      </w:r>
      <w:r w:rsidR="00166680" w:rsidRPr="003008A4">
        <w:rPr>
          <w:rFonts w:cs="Times New Roman"/>
        </w:rPr>
        <w:t xml:space="preserve">ke day for the development of an </w:t>
      </w:r>
      <w:r w:rsidRPr="003008A4">
        <w:rPr>
          <w:rFonts w:cs="Times New Roman"/>
        </w:rPr>
        <w:t xml:space="preserve">approach to </w:t>
      </w:r>
      <w:r w:rsidR="005F2CFD" w:rsidRPr="003008A4">
        <w:rPr>
          <w:rFonts w:cs="Times New Roman"/>
        </w:rPr>
        <w:t xml:space="preserve">non-destructively </w:t>
      </w:r>
      <w:r w:rsidRPr="003008A4">
        <w:rPr>
          <w:rFonts w:cs="Times New Roman"/>
        </w:rPr>
        <w:t>re</w:t>
      </w:r>
      <w:r w:rsidR="005F2CFD" w:rsidRPr="003008A4">
        <w:rPr>
          <w:rFonts w:cs="Times New Roman"/>
        </w:rPr>
        <w:t>organizing data</w:t>
      </w:r>
      <w:r w:rsidR="00166680" w:rsidRPr="003008A4">
        <w:rPr>
          <w:rFonts w:cs="Times New Roman"/>
        </w:rPr>
        <w:t xml:space="preserve"> through alternate storage (currently serialization, but optimally use of a </w:t>
      </w:r>
      <w:proofErr w:type="spellStart"/>
      <w:r w:rsidR="00166680" w:rsidRPr="003008A4">
        <w:rPr>
          <w:rFonts w:cs="Times New Roman"/>
        </w:rPr>
        <w:t>NoSQL</w:t>
      </w:r>
      <w:proofErr w:type="spellEnd"/>
      <w:r w:rsidR="00166680" w:rsidRPr="003008A4">
        <w:rPr>
          <w:rFonts w:cs="Times New Roman"/>
        </w:rPr>
        <w:t xml:space="preserve"> database) of certain database views.</w:t>
      </w:r>
    </w:p>
    <w:p w14:paraId="43D6B610" w14:textId="3A39C3CA" w:rsidR="00166680" w:rsidRDefault="00166680" w:rsidP="00750E5E">
      <w:pPr>
        <w:pStyle w:val="ListParagraph"/>
        <w:widowControl w:val="0"/>
        <w:numPr>
          <w:ilvl w:val="0"/>
          <w:numId w:val="7"/>
        </w:numPr>
        <w:autoSpaceDE w:val="0"/>
        <w:autoSpaceDN w:val="0"/>
        <w:adjustRightInd w:val="0"/>
        <w:spacing w:line="263" w:lineRule="auto"/>
        <w:ind w:right="-220"/>
        <w:jc w:val="both"/>
        <w:rPr>
          <w:rFonts w:cs="Times New Roman"/>
        </w:rPr>
      </w:pPr>
      <w:r w:rsidRPr="003008A4">
        <w:rPr>
          <w:rFonts w:cs="Times New Roman"/>
        </w:rPr>
        <w:t xml:space="preserve">Led the development of our (multi-client </w:t>
      </w:r>
      <w:proofErr w:type="spellStart"/>
      <w:r w:rsidRPr="003008A4">
        <w:rPr>
          <w:rFonts w:cs="Times New Roman"/>
        </w:rPr>
        <w:t>RESTful</w:t>
      </w:r>
      <w:proofErr w:type="spellEnd"/>
      <w:r w:rsidRPr="003008A4">
        <w:rPr>
          <w:rFonts w:cs="Times New Roman"/>
        </w:rPr>
        <w:t xml:space="preserve"> web-API) product’s internationalization framework.</w:t>
      </w:r>
    </w:p>
    <w:p w14:paraId="5B45E27D" w14:textId="04BB53AC" w:rsidR="00635564" w:rsidRPr="007E198A" w:rsidRDefault="007E198A" w:rsidP="007E198A">
      <w:pPr>
        <w:pStyle w:val="ListParagraph"/>
        <w:widowControl w:val="0"/>
        <w:numPr>
          <w:ilvl w:val="0"/>
          <w:numId w:val="7"/>
        </w:numPr>
        <w:autoSpaceDE w:val="0"/>
        <w:autoSpaceDN w:val="0"/>
        <w:adjustRightInd w:val="0"/>
        <w:spacing w:line="263" w:lineRule="auto"/>
        <w:ind w:right="-220"/>
        <w:jc w:val="both"/>
        <w:rPr>
          <w:rFonts w:cs="Times New Roman"/>
        </w:rPr>
      </w:pPr>
      <w:r>
        <w:rPr>
          <w:rFonts w:cs="Times New Roman"/>
        </w:rPr>
        <w:t xml:space="preserve">Contributed to every part of the core stack (Java Spring back-end service, </w:t>
      </w:r>
      <w:proofErr w:type="spellStart"/>
      <w:r>
        <w:rPr>
          <w:rFonts w:cs="Times New Roman"/>
        </w:rPr>
        <w:t>Scala</w:t>
      </w:r>
      <w:proofErr w:type="spellEnd"/>
      <w:r>
        <w:rPr>
          <w:rFonts w:cs="Times New Roman"/>
        </w:rPr>
        <w:t xml:space="preserve"> </w:t>
      </w:r>
      <w:proofErr w:type="spellStart"/>
      <w:r>
        <w:rPr>
          <w:rFonts w:cs="Times New Roman"/>
        </w:rPr>
        <w:lastRenderedPageBreak/>
        <w:t>Akka</w:t>
      </w:r>
      <w:proofErr w:type="spellEnd"/>
      <w:r>
        <w:rPr>
          <w:rFonts w:cs="Times New Roman"/>
        </w:rPr>
        <w:t xml:space="preserve"> back-end service, Spring/Angular front-end application)</w:t>
      </w:r>
    </w:p>
    <w:p w14:paraId="230EC9C7" w14:textId="77777777" w:rsidR="00635564" w:rsidRPr="003008A4" w:rsidRDefault="00635564" w:rsidP="00813AE4">
      <w:pPr>
        <w:widowControl w:val="0"/>
        <w:autoSpaceDE w:val="0"/>
        <w:autoSpaceDN w:val="0"/>
        <w:adjustRightInd w:val="0"/>
        <w:rPr>
          <w:rFonts w:eastAsiaTheme="majorEastAsia" w:cstheme="majorBidi"/>
          <w:b/>
          <w:bCs/>
          <w:sz w:val="26"/>
          <w:szCs w:val="26"/>
        </w:rPr>
      </w:pPr>
      <w:r w:rsidRPr="00B84795">
        <w:rPr>
          <w:rStyle w:val="Heading2Char"/>
        </w:rPr>
        <w:t>&gt; October 2013 – October 2014:</w:t>
      </w:r>
      <w:r w:rsidR="00651420" w:rsidRPr="00B84795">
        <w:rPr>
          <w:rStyle w:val="Heading2Char"/>
        </w:rPr>
        <w:t xml:space="preserve"> </w:t>
      </w:r>
      <w:r w:rsidR="00651420" w:rsidRPr="00B84795">
        <w:rPr>
          <w:rStyle w:val="Heading2Char"/>
        </w:rPr>
        <w:br/>
      </w:r>
      <w:r w:rsidRPr="003008A4">
        <w:rPr>
          <w:rStyle w:val="Heading2Char"/>
          <w:rFonts w:asciiTheme="minorHAnsi" w:hAnsiTheme="minorHAnsi"/>
          <w:color w:val="auto"/>
        </w:rPr>
        <w:t xml:space="preserve">Graduate Software Developer @ </w:t>
      </w:r>
      <w:proofErr w:type="spellStart"/>
      <w:r w:rsidRPr="003008A4">
        <w:rPr>
          <w:rStyle w:val="Heading2Char"/>
          <w:rFonts w:asciiTheme="minorHAnsi" w:hAnsiTheme="minorHAnsi"/>
          <w:color w:val="auto"/>
        </w:rPr>
        <w:t>ThoughtWorks</w:t>
      </w:r>
      <w:proofErr w:type="spellEnd"/>
      <w:r w:rsidRPr="003008A4">
        <w:rPr>
          <w:rStyle w:val="Heading2Char"/>
          <w:rFonts w:asciiTheme="minorHAnsi" w:hAnsiTheme="minorHAnsi"/>
          <w:color w:val="auto"/>
        </w:rPr>
        <w:t xml:space="preserve"> Australia</w:t>
      </w:r>
    </w:p>
    <w:p w14:paraId="31DCD36B" w14:textId="60709162" w:rsidR="00635564" w:rsidRPr="009E605F" w:rsidRDefault="00635564" w:rsidP="009E605F">
      <w:r w:rsidRPr="003008A4">
        <w:t xml:space="preserve">Part of </w:t>
      </w:r>
      <w:proofErr w:type="spellStart"/>
      <w:r w:rsidRPr="003008A4">
        <w:t>ThoughtWorks</w:t>
      </w:r>
      <w:proofErr w:type="spellEnd"/>
      <w:r w:rsidRPr="003008A4">
        <w:t xml:space="preserve"> professional services (consulting services) as a software developer. During my year at </w:t>
      </w:r>
      <w:proofErr w:type="spellStart"/>
      <w:r w:rsidRPr="003008A4">
        <w:t>ThoughtWorks</w:t>
      </w:r>
      <w:proofErr w:type="spellEnd"/>
      <w:r w:rsidRPr="003008A4">
        <w:t xml:space="preserve"> I worked with several clients</w:t>
      </w:r>
      <w:r w:rsidR="00651420" w:rsidRPr="003008A4">
        <w:t xml:space="preserve">: </w:t>
      </w:r>
    </w:p>
    <w:p w14:paraId="7FA78FA0" w14:textId="77777777" w:rsidR="00635564" w:rsidRPr="003008A4" w:rsidRDefault="00635564" w:rsidP="00635564">
      <w:pPr>
        <w:widowControl w:val="0"/>
        <w:autoSpaceDE w:val="0"/>
        <w:autoSpaceDN w:val="0"/>
        <w:adjustRightInd w:val="0"/>
        <w:spacing w:line="29" w:lineRule="exact"/>
        <w:rPr>
          <w:rFonts w:cs="Helvetica"/>
        </w:rPr>
      </w:pPr>
    </w:p>
    <w:p w14:paraId="5C2CD653" w14:textId="7256F42C" w:rsidR="00635564" w:rsidRPr="009E605F" w:rsidRDefault="00635564" w:rsidP="009E605F">
      <w:pPr>
        <w:pStyle w:val="ListParagraph"/>
        <w:widowControl w:val="0"/>
        <w:numPr>
          <w:ilvl w:val="0"/>
          <w:numId w:val="4"/>
        </w:numPr>
        <w:autoSpaceDE w:val="0"/>
        <w:autoSpaceDN w:val="0"/>
        <w:adjustRightInd w:val="0"/>
        <w:rPr>
          <w:rFonts w:cs="Times New Roman"/>
        </w:rPr>
      </w:pPr>
      <w:r w:rsidRPr="003008A4">
        <w:rPr>
          <w:rFonts w:cs="Times New Roman"/>
        </w:rPr>
        <w:t>Software Developer @ a Major Australian bank</w:t>
      </w:r>
      <w:r w:rsidR="009E605F">
        <w:rPr>
          <w:rFonts w:cs="Times New Roman"/>
        </w:rPr>
        <w:br/>
      </w:r>
      <w:r w:rsidRPr="009E605F">
        <w:rPr>
          <w:rFonts w:cs="Times New Roman"/>
        </w:rPr>
        <w:t>Ongoing improvement of an online insurance sales platform. The platform backend is Spring-based and it employs a single-page client-side MVC front-end built on angular.</w:t>
      </w:r>
    </w:p>
    <w:p w14:paraId="3F27104F" w14:textId="77777777" w:rsidR="00635564" w:rsidRPr="003008A4" w:rsidRDefault="00635564" w:rsidP="00635564">
      <w:pPr>
        <w:widowControl w:val="0"/>
        <w:autoSpaceDE w:val="0"/>
        <w:autoSpaceDN w:val="0"/>
        <w:adjustRightInd w:val="0"/>
        <w:spacing w:line="29" w:lineRule="exact"/>
        <w:rPr>
          <w:rFonts w:cs="Helvetica"/>
        </w:rPr>
      </w:pPr>
    </w:p>
    <w:p w14:paraId="11E6691A" w14:textId="2D89A13B" w:rsidR="00635564" w:rsidRPr="009E605F" w:rsidRDefault="001E269B" w:rsidP="009E605F">
      <w:pPr>
        <w:pStyle w:val="ListParagraph"/>
        <w:widowControl w:val="0"/>
        <w:numPr>
          <w:ilvl w:val="0"/>
          <w:numId w:val="4"/>
        </w:numPr>
        <w:autoSpaceDE w:val="0"/>
        <w:autoSpaceDN w:val="0"/>
        <w:adjustRightInd w:val="0"/>
        <w:rPr>
          <w:rFonts w:cs="Times New Roman"/>
        </w:rPr>
      </w:pPr>
      <w:proofErr w:type="spellStart"/>
      <w:r>
        <w:rPr>
          <w:rFonts w:cs="Times New Roman"/>
        </w:rPr>
        <w:t>Dev</w:t>
      </w:r>
      <w:r w:rsidR="00635564" w:rsidRPr="003008A4">
        <w:rPr>
          <w:rFonts w:cs="Times New Roman"/>
        </w:rPr>
        <w:t>Ops</w:t>
      </w:r>
      <w:proofErr w:type="spellEnd"/>
      <w:r w:rsidR="00635564" w:rsidRPr="003008A4">
        <w:rPr>
          <w:rFonts w:cs="Times New Roman"/>
        </w:rPr>
        <w:t xml:space="preserve"> @ a Major Australian bank</w:t>
      </w:r>
      <w:r w:rsidR="009E605F">
        <w:rPr>
          <w:rFonts w:cs="Times New Roman"/>
        </w:rPr>
        <w:br/>
      </w:r>
      <w:r w:rsidR="0088029F" w:rsidRPr="009E605F">
        <w:rPr>
          <w:rFonts w:cs="Times New Roman"/>
        </w:rPr>
        <w:t>T</w:t>
      </w:r>
      <w:r w:rsidR="00635564" w:rsidRPr="009E605F">
        <w:rPr>
          <w:rFonts w:cs="Times New Roman"/>
        </w:rPr>
        <w:t>ransitioning</w:t>
      </w:r>
      <w:r w:rsidR="0088029F" w:rsidRPr="009E605F">
        <w:rPr>
          <w:rFonts w:cs="Times New Roman"/>
        </w:rPr>
        <w:t xml:space="preserve"> the client</w:t>
      </w:r>
      <w:r w:rsidR="00635564" w:rsidRPr="009E605F">
        <w:rPr>
          <w:rFonts w:cs="Times New Roman"/>
        </w:rPr>
        <w:t xml:space="preserve"> from a privately-hosted cloud located in a traditional data center to a cloud hosted using Amazon Web Services (AWS). </w:t>
      </w:r>
      <w:proofErr w:type="spellStart"/>
      <w:r w:rsidR="0088029F" w:rsidRPr="009E605F">
        <w:rPr>
          <w:rFonts w:cs="Times New Roman"/>
        </w:rPr>
        <w:t>Ansible</w:t>
      </w:r>
      <w:proofErr w:type="spellEnd"/>
      <w:r w:rsidR="0088029F" w:rsidRPr="009E605F">
        <w:rPr>
          <w:rFonts w:cs="Times New Roman"/>
        </w:rPr>
        <w:t xml:space="preserve"> was utilized</w:t>
      </w:r>
      <w:r w:rsidR="00635564" w:rsidRPr="009E605F">
        <w:rPr>
          <w:rFonts w:cs="Times New Roman"/>
        </w:rPr>
        <w:t xml:space="preserve"> to automatically deploy web applications to AWS and to provision the necessary infrastructure. </w:t>
      </w:r>
    </w:p>
    <w:p w14:paraId="4F5AC5B7" w14:textId="77777777" w:rsidR="00635564" w:rsidRPr="003008A4" w:rsidRDefault="00635564" w:rsidP="00635564">
      <w:pPr>
        <w:widowControl w:val="0"/>
        <w:autoSpaceDE w:val="0"/>
        <w:autoSpaceDN w:val="0"/>
        <w:adjustRightInd w:val="0"/>
        <w:spacing w:line="29" w:lineRule="exact"/>
        <w:rPr>
          <w:rFonts w:cs="Helvetica"/>
        </w:rPr>
      </w:pPr>
    </w:p>
    <w:p w14:paraId="50E16307" w14:textId="77777777" w:rsidR="009E605F" w:rsidRDefault="00635564" w:rsidP="009E605F">
      <w:pPr>
        <w:pStyle w:val="ListParagraph"/>
        <w:widowControl w:val="0"/>
        <w:numPr>
          <w:ilvl w:val="0"/>
          <w:numId w:val="4"/>
        </w:numPr>
        <w:autoSpaceDE w:val="0"/>
        <w:autoSpaceDN w:val="0"/>
        <w:adjustRightInd w:val="0"/>
        <w:rPr>
          <w:rFonts w:cs="Times New Roman"/>
        </w:rPr>
      </w:pPr>
      <w:r w:rsidRPr="003008A4">
        <w:rPr>
          <w:rFonts w:cs="Times New Roman"/>
        </w:rPr>
        <w:t>Software Developer @ a Non-profit organization</w:t>
      </w:r>
    </w:p>
    <w:p w14:paraId="70AACEBE" w14:textId="0CE23453" w:rsidR="00635564" w:rsidRPr="009E605F" w:rsidRDefault="0088029F" w:rsidP="009E605F">
      <w:pPr>
        <w:pStyle w:val="ListParagraph"/>
        <w:widowControl w:val="0"/>
        <w:autoSpaceDE w:val="0"/>
        <w:autoSpaceDN w:val="0"/>
        <w:adjustRightInd w:val="0"/>
        <w:rPr>
          <w:rFonts w:cs="Times New Roman"/>
        </w:rPr>
      </w:pPr>
      <w:proofErr w:type="gramStart"/>
      <w:r w:rsidRPr="009E605F">
        <w:rPr>
          <w:rFonts w:cs="Times New Roman"/>
        </w:rPr>
        <w:t>Development of</w:t>
      </w:r>
      <w:r w:rsidR="00635564" w:rsidRPr="009E605F">
        <w:rPr>
          <w:rFonts w:cs="Times New Roman"/>
        </w:rPr>
        <w:t xml:space="preserve"> an online questionnaire web application for mobile devices.</w:t>
      </w:r>
      <w:proofErr w:type="gramEnd"/>
      <w:r w:rsidR="00635564" w:rsidRPr="009E605F">
        <w:rPr>
          <w:rFonts w:cs="Times New Roman"/>
        </w:rPr>
        <w:t xml:space="preserve"> The web application was built on the </w:t>
      </w:r>
      <w:proofErr w:type="spellStart"/>
      <w:r w:rsidR="00635564" w:rsidRPr="009E605F">
        <w:rPr>
          <w:rFonts w:cs="Times New Roman"/>
        </w:rPr>
        <w:t>Javascript</w:t>
      </w:r>
      <w:proofErr w:type="spellEnd"/>
      <w:r w:rsidR="00635564" w:rsidRPr="009E605F">
        <w:rPr>
          <w:rFonts w:cs="Times New Roman"/>
        </w:rPr>
        <w:t xml:space="preserve"> node.js frame</w:t>
      </w:r>
      <w:r w:rsidRPr="009E605F">
        <w:rPr>
          <w:rFonts w:cs="Times New Roman"/>
        </w:rPr>
        <w:t>work backed by a MySQL database.</w:t>
      </w:r>
    </w:p>
    <w:p w14:paraId="63CA46C2" w14:textId="77777777" w:rsidR="00635564" w:rsidRPr="003008A4" w:rsidRDefault="00635564" w:rsidP="00635564">
      <w:pPr>
        <w:widowControl w:val="0"/>
        <w:autoSpaceDE w:val="0"/>
        <w:autoSpaceDN w:val="0"/>
        <w:adjustRightInd w:val="0"/>
        <w:spacing w:line="29" w:lineRule="exact"/>
        <w:rPr>
          <w:rFonts w:cs="Helvetica"/>
        </w:rPr>
      </w:pPr>
    </w:p>
    <w:p w14:paraId="0C38E2C3" w14:textId="4F4482C3" w:rsidR="00635564" w:rsidRPr="009E605F" w:rsidRDefault="001E269B" w:rsidP="009E605F">
      <w:pPr>
        <w:pStyle w:val="ListParagraph"/>
        <w:widowControl w:val="0"/>
        <w:numPr>
          <w:ilvl w:val="0"/>
          <w:numId w:val="4"/>
        </w:numPr>
        <w:autoSpaceDE w:val="0"/>
        <w:autoSpaceDN w:val="0"/>
        <w:adjustRightInd w:val="0"/>
        <w:rPr>
          <w:rFonts w:cs="Times New Roman"/>
        </w:rPr>
      </w:pPr>
      <w:r w:rsidRPr="003008A4">
        <w:rPr>
          <w:rFonts w:cs="Times New Roman"/>
        </w:rPr>
        <w:t>Continuous</w:t>
      </w:r>
      <w:r w:rsidR="00635564" w:rsidRPr="003008A4">
        <w:rPr>
          <w:rFonts w:cs="Times New Roman"/>
        </w:rPr>
        <w:t xml:space="preserve"> Integration consultant @ a Large beverage distributor</w:t>
      </w:r>
      <w:r w:rsidR="009E605F">
        <w:rPr>
          <w:rFonts w:cs="Times New Roman"/>
        </w:rPr>
        <w:br/>
      </w:r>
      <w:r w:rsidR="0088029F" w:rsidRPr="009E605F">
        <w:rPr>
          <w:rFonts w:cs="Times New Roman"/>
        </w:rPr>
        <w:t>Tasked</w:t>
      </w:r>
      <w:r w:rsidR="00635564" w:rsidRPr="009E605F">
        <w:rPr>
          <w:rFonts w:cs="Times New Roman"/>
        </w:rPr>
        <w:t xml:space="preserve"> with introducing Agile quality assurance practices, including an</w:t>
      </w:r>
      <w:r w:rsidR="00651420" w:rsidRPr="009E605F">
        <w:rPr>
          <w:rFonts w:cs="Times New Roman"/>
        </w:rPr>
        <w:t xml:space="preserve"> </w:t>
      </w:r>
      <w:r w:rsidR="00635564" w:rsidRPr="009E605F">
        <w:rPr>
          <w:rFonts w:cs="Times New Roman"/>
        </w:rPr>
        <w:t xml:space="preserve">automated testing framework and continuous integration (CI) facilitated by CI pipeline software. Responsibilities included setting up the framework and required technologies as well as supporting the local development team in adopting </w:t>
      </w:r>
      <w:proofErr w:type="gramStart"/>
      <w:r w:rsidR="00635564" w:rsidRPr="009E605F">
        <w:rPr>
          <w:rFonts w:cs="Times New Roman"/>
        </w:rPr>
        <w:t>Agile</w:t>
      </w:r>
      <w:proofErr w:type="gramEnd"/>
      <w:r w:rsidR="00635564" w:rsidRPr="009E605F">
        <w:rPr>
          <w:rFonts w:cs="Times New Roman"/>
        </w:rPr>
        <w:t xml:space="preserve"> development practices.</w:t>
      </w:r>
    </w:p>
    <w:p w14:paraId="7D600C02" w14:textId="77777777" w:rsidR="00635564" w:rsidRPr="003008A4" w:rsidRDefault="00635564" w:rsidP="00635564">
      <w:pPr>
        <w:widowControl w:val="0"/>
        <w:autoSpaceDE w:val="0"/>
        <w:autoSpaceDN w:val="0"/>
        <w:adjustRightInd w:val="0"/>
        <w:spacing w:line="22" w:lineRule="exact"/>
        <w:rPr>
          <w:rFonts w:cs="Times New Roman"/>
        </w:rPr>
      </w:pPr>
    </w:p>
    <w:p w14:paraId="68B99944" w14:textId="77777777" w:rsidR="00635564" w:rsidRPr="003008A4" w:rsidRDefault="00635564" w:rsidP="00651420">
      <w:pPr>
        <w:pStyle w:val="Heading2"/>
        <w:rPr>
          <w:rFonts w:asciiTheme="minorHAnsi" w:hAnsiTheme="minorHAnsi"/>
          <w:color w:val="auto"/>
        </w:rPr>
      </w:pPr>
      <w:r w:rsidRPr="00B84795">
        <w:t xml:space="preserve">&gt; </w:t>
      </w:r>
      <w:r w:rsidR="009536A1" w:rsidRPr="00B84795">
        <w:t>2003</w:t>
      </w:r>
      <w:r w:rsidR="00651420" w:rsidRPr="00B84795">
        <w:t>-2012</w:t>
      </w:r>
      <w:r w:rsidRPr="00B84795">
        <w:t>:</w:t>
      </w:r>
      <w:r w:rsidR="00651420" w:rsidRPr="003008A4">
        <w:rPr>
          <w:rFonts w:asciiTheme="minorHAnsi" w:hAnsiTheme="minorHAnsi"/>
        </w:rPr>
        <w:br/>
      </w:r>
      <w:r w:rsidR="009536A1" w:rsidRPr="003008A4">
        <w:rPr>
          <w:rFonts w:asciiTheme="minorHAnsi" w:hAnsiTheme="minorHAnsi"/>
          <w:color w:val="auto"/>
        </w:rPr>
        <w:t>Casual Tertiary Educator (Lecturer, Practical Supervisor and Tutorial Demonstrator)</w:t>
      </w:r>
      <w:r w:rsidRPr="003008A4">
        <w:rPr>
          <w:rFonts w:asciiTheme="minorHAnsi" w:hAnsiTheme="minorHAnsi"/>
          <w:color w:val="auto"/>
        </w:rPr>
        <w:t xml:space="preserve"> </w:t>
      </w:r>
      <w:r w:rsidR="00651420" w:rsidRPr="003008A4">
        <w:rPr>
          <w:rFonts w:asciiTheme="minorHAnsi" w:hAnsiTheme="minorHAnsi"/>
          <w:color w:val="auto"/>
        </w:rPr>
        <w:t xml:space="preserve">and Casual Research Assistant </w:t>
      </w:r>
      <w:r w:rsidRPr="003008A4">
        <w:rPr>
          <w:rFonts w:asciiTheme="minorHAnsi" w:hAnsiTheme="minorHAnsi"/>
          <w:color w:val="auto"/>
        </w:rPr>
        <w:t>@ Macquarie University</w:t>
      </w:r>
    </w:p>
    <w:p w14:paraId="509E84D1" w14:textId="571D03E9" w:rsidR="003008A4" w:rsidRPr="001E269B" w:rsidRDefault="00635564" w:rsidP="001E269B">
      <w:proofErr w:type="gramStart"/>
      <w:r w:rsidRPr="001E269B">
        <w:t>Lecturer, tutorial demonstrator and practical supervisor for the unit “Intr</w:t>
      </w:r>
      <w:r w:rsidR="003008A4" w:rsidRPr="001E269B">
        <w:t>oduction to Computer Graphics” and tutorial demonstrator / practical supervisor for many other courses.</w:t>
      </w:r>
      <w:proofErr w:type="gramEnd"/>
      <w:r w:rsidR="003008A4" w:rsidRPr="001E269B">
        <w:t xml:space="preserve"> </w:t>
      </w:r>
      <w:r w:rsidRPr="001E269B">
        <w:t>Responsibilities included the d</w:t>
      </w:r>
      <w:r w:rsidR="003008A4" w:rsidRPr="001E269B">
        <w:t>evelopment of course materials (lectures, assignments and tutorial exercises) as well as support of the student body.</w:t>
      </w:r>
    </w:p>
    <w:p w14:paraId="7D30D1A6" w14:textId="77777777" w:rsidR="00635564" w:rsidRPr="001E269B" w:rsidRDefault="00635564" w:rsidP="001E269B"/>
    <w:p w14:paraId="5AD530A2" w14:textId="77777777" w:rsidR="00635564" w:rsidRPr="001E269B" w:rsidRDefault="00651420" w:rsidP="001E269B">
      <w:proofErr w:type="gramStart"/>
      <w:r w:rsidRPr="001E269B">
        <w:t>Research assistant to Dr. Matt Bower.</w:t>
      </w:r>
      <w:proofErr w:type="gramEnd"/>
      <w:r w:rsidRPr="001E269B">
        <w:t xml:space="preserve"> Responsible for the production of a literature review for an ARC discovery project grant application.</w:t>
      </w:r>
    </w:p>
    <w:p w14:paraId="3FB78D05" w14:textId="77777777" w:rsidR="00635564" w:rsidRPr="003008A4" w:rsidRDefault="00635564" w:rsidP="00651420">
      <w:pPr>
        <w:pStyle w:val="Heading1"/>
        <w:rPr>
          <w:rFonts w:asciiTheme="minorHAnsi" w:hAnsiTheme="minorHAnsi"/>
        </w:rPr>
      </w:pPr>
      <w:r w:rsidRPr="003008A4">
        <w:rPr>
          <w:rFonts w:asciiTheme="minorHAnsi" w:hAnsiTheme="minorHAnsi"/>
        </w:rPr>
        <w:t>Education</w:t>
      </w:r>
    </w:p>
    <w:p w14:paraId="7FA9CE4E" w14:textId="77777777" w:rsidR="00635564" w:rsidRPr="003008A4" w:rsidRDefault="00635564" w:rsidP="00651420">
      <w:pPr>
        <w:pStyle w:val="Heading2"/>
        <w:rPr>
          <w:rFonts w:asciiTheme="minorHAnsi" w:hAnsiTheme="minorHAnsi"/>
          <w:color w:val="auto"/>
        </w:rPr>
      </w:pPr>
      <w:r w:rsidRPr="00B84795">
        <w:t>&gt; 2008-2013:</w:t>
      </w:r>
      <w:r w:rsidR="00651420" w:rsidRPr="003008A4">
        <w:rPr>
          <w:rFonts w:asciiTheme="minorHAnsi" w:hAnsiTheme="minorHAnsi"/>
        </w:rPr>
        <w:br/>
      </w:r>
      <w:r w:rsidRPr="003008A4">
        <w:rPr>
          <w:rFonts w:asciiTheme="minorHAnsi" w:hAnsiTheme="minorHAnsi"/>
          <w:color w:val="auto"/>
        </w:rPr>
        <w:t>Doctor of Computer Science @ Macquarie University, Australia</w:t>
      </w:r>
    </w:p>
    <w:p w14:paraId="423F6D1F" w14:textId="2185A442" w:rsidR="00651420" w:rsidRPr="003008A4" w:rsidRDefault="00635564" w:rsidP="007E198A">
      <w:pPr>
        <w:widowControl w:val="0"/>
        <w:autoSpaceDE w:val="0"/>
        <w:autoSpaceDN w:val="0"/>
        <w:adjustRightInd w:val="0"/>
        <w:spacing w:line="253" w:lineRule="auto"/>
        <w:ind w:right="-680"/>
        <w:rPr>
          <w:rFonts w:cs="Times New Roman"/>
        </w:rPr>
      </w:pPr>
      <w:r w:rsidRPr="003008A4">
        <w:rPr>
          <w:rFonts w:cs="Times New Roman"/>
        </w:rPr>
        <w:t>The doctoral project, conducted with a MQRES (The Macquarie University Research Excellence Scholarships) involved the analysis of version repositories produced by students during their work on Computer Graphics assignment projects in order to identify student problems and issues with Computer Graphics programming. The analysis involved the development of a software tool for the analysis of version histories (called SCORE) as well as the development of software engineering methods for the machine-analysis of version histories.</w:t>
      </w:r>
    </w:p>
    <w:p w14:paraId="164A1675" w14:textId="77777777" w:rsidR="00635564" w:rsidRPr="003008A4" w:rsidRDefault="00635564" w:rsidP="00651420">
      <w:pPr>
        <w:widowControl w:val="0"/>
        <w:autoSpaceDE w:val="0"/>
        <w:autoSpaceDN w:val="0"/>
        <w:adjustRightInd w:val="0"/>
        <w:rPr>
          <w:rStyle w:val="Heading2Char"/>
          <w:rFonts w:asciiTheme="minorHAnsi" w:hAnsiTheme="minorHAnsi"/>
        </w:rPr>
      </w:pPr>
      <w:r w:rsidRPr="00B84795">
        <w:rPr>
          <w:rStyle w:val="Heading2Char"/>
        </w:rPr>
        <w:t>&gt; 2005-2007:</w:t>
      </w:r>
      <w:r w:rsidR="00651420" w:rsidRPr="003008A4">
        <w:rPr>
          <w:rStyle w:val="Heading2Char"/>
          <w:rFonts w:asciiTheme="minorHAnsi" w:hAnsiTheme="minorHAnsi"/>
        </w:rPr>
        <w:t xml:space="preserve"> </w:t>
      </w:r>
      <w:r w:rsidR="00651420" w:rsidRPr="003008A4">
        <w:rPr>
          <w:rStyle w:val="Heading2Char"/>
          <w:rFonts w:asciiTheme="minorHAnsi" w:hAnsiTheme="minorHAnsi"/>
        </w:rPr>
        <w:br/>
      </w:r>
      <w:r w:rsidRPr="003008A4">
        <w:rPr>
          <w:rStyle w:val="Heading2Char"/>
          <w:rFonts w:asciiTheme="minorHAnsi" w:hAnsiTheme="minorHAnsi"/>
          <w:color w:val="auto"/>
        </w:rPr>
        <w:t>Bachelo</w:t>
      </w:r>
      <w:r w:rsidR="00651420" w:rsidRPr="003008A4">
        <w:rPr>
          <w:rStyle w:val="Heading2Char"/>
          <w:rFonts w:asciiTheme="minorHAnsi" w:hAnsiTheme="minorHAnsi"/>
          <w:color w:val="auto"/>
        </w:rPr>
        <w:t>r of Computer Science with Hono</w:t>
      </w:r>
      <w:r w:rsidRPr="003008A4">
        <w:rPr>
          <w:rStyle w:val="Heading2Char"/>
          <w:rFonts w:asciiTheme="minorHAnsi" w:hAnsiTheme="minorHAnsi"/>
          <w:color w:val="auto"/>
        </w:rPr>
        <w:t>rs (First Class) @</w:t>
      </w:r>
      <w:r w:rsidR="00651420" w:rsidRPr="003008A4">
        <w:rPr>
          <w:rStyle w:val="Heading2Char"/>
          <w:rFonts w:asciiTheme="minorHAnsi" w:hAnsiTheme="minorHAnsi"/>
          <w:color w:val="auto"/>
        </w:rPr>
        <w:t xml:space="preserve"> </w:t>
      </w:r>
      <w:r w:rsidRPr="003008A4">
        <w:rPr>
          <w:rStyle w:val="Heading2Char"/>
          <w:rFonts w:asciiTheme="minorHAnsi" w:hAnsiTheme="minorHAnsi"/>
          <w:color w:val="auto"/>
        </w:rPr>
        <w:t>Macquarie University, Australia</w:t>
      </w:r>
    </w:p>
    <w:p w14:paraId="75531FA5" w14:textId="1EFB495A" w:rsidR="00635564" w:rsidRPr="003008A4" w:rsidRDefault="00651420" w:rsidP="007E198A">
      <w:pPr>
        <w:widowControl w:val="0"/>
        <w:autoSpaceDE w:val="0"/>
        <w:autoSpaceDN w:val="0"/>
        <w:adjustRightInd w:val="0"/>
        <w:spacing w:line="263" w:lineRule="auto"/>
        <w:ind w:right="-520"/>
        <w:jc w:val="both"/>
        <w:rPr>
          <w:rFonts w:cs="Times New Roman"/>
        </w:rPr>
      </w:pPr>
      <w:r w:rsidRPr="003008A4">
        <w:rPr>
          <w:rFonts w:cs="Times New Roman"/>
        </w:rPr>
        <w:t>The hono</w:t>
      </w:r>
      <w:r w:rsidR="00635564" w:rsidRPr="003008A4">
        <w:rPr>
          <w:rFonts w:cs="Times New Roman"/>
        </w:rPr>
        <w:t>rs project involved the development of a tool for the placement of objects</w:t>
      </w:r>
      <w:r w:rsidRPr="003008A4">
        <w:rPr>
          <w:rFonts w:cs="Times New Roman"/>
        </w:rPr>
        <w:t xml:space="preserve"> in a room. This tool was utiliz</w:t>
      </w:r>
      <w:r w:rsidR="00635564" w:rsidRPr="003008A4">
        <w:rPr>
          <w:rFonts w:cs="Times New Roman"/>
        </w:rPr>
        <w:t>ed to explore the nature of human memory through a controlled experiment in which participants were asked to reconstruct the room from memory and the order of their placement actions was recorded.</w:t>
      </w:r>
    </w:p>
    <w:p w14:paraId="2C899D36" w14:textId="27C0316A" w:rsidR="00635564" w:rsidRPr="008D2CAE" w:rsidRDefault="00635564" w:rsidP="008D2CAE">
      <w:pPr>
        <w:pStyle w:val="Heading2"/>
        <w:rPr>
          <w:rFonts w:asciiTheme="minorHAnsi" w:hAnsiTheme="minorHAnsi"/>
          <w:color w:val="auto"/>
        </w:rPr>
      </w:pPr>
      <w:r w:rsidRPr="00B84795">
        <w:t>&gt; 2001-2005:</w:t>
      </w:r>
      <w:r w:rsidR="00651420" w:rsidRPr="003008A4">
        <w:rPr>
          <w:rFonts w:asciiTheme="minorHAnsi" w:hAnsiTheme="minorHAnsi"/>
        </w:rPr>
        <w:t xml:space="preserve"> </w:t>
      </w:r>
      <w:r w:rsidR="00651420" w:rsidRPr="003008A4">
        <w:rPr>
          <w:rFonts w:asciiTheme="minorHAnsi" w:hAnsiTheme="minorHAnsi"/>
        </w:rPr>
        <w:br/>
      </w:r>
      <w:r w:rsidRPr="003008A4">
        <w:rPr>
          <w:rFonts w:asciiTheme="minorHAnsi" w:hAnsiTheme="minorHAnsi"/>
          <w:color w:val="auto"/>
        </w:rPr>
        <w:t>Bachelor of Computer Science (GPA 3.743</w:t>
      </w:r>
      <w:r w:rsidR="008632B0">
        <w:rPr>
          <w:rFonts w:asciiTheme="minorHAnsi" w:hAnsiTheme="minorHAnsi"/>
          <w:color w:val="auto"/>
        </w:rPr>
        <w:t xml:space="preserve"> of 4.0</w:t>
      </w:r>
      <w:r w:rsidRPr="003008A4">
        <w:rPr>
          <w:rFonts w:asciiTheme="minorHAnsi" w:hAnsiTheme="minorHAnsi"/>
          <w:color w:val="auto"/>
        </w:rPr>
        <w:t>) @ Macquarie University, Australia</w:t>
      </w:r>
    </w:p>
    <w:p w14:paraId="69546D6D" w14:textId="3A2FB032" w:rsidR="00635564" w:rsidRPr="003008A4" w:rsidRDefault="00635564" w:rsidP="00750E5E">
      <w:pPr>
        <w:pStyle w:val="Heading1"/>
        <w:rPr>
          <w:rFonts w:asciiTheme="minorHAnsi" w:hAnsiTheme="minorHAnsi"/>
        </w:rPr>
      </w:pPr>
      <w:r w:rsidRPr="003008A4">
        <w:rPr>
          <w:rFonts w:asciiTheme="minorHAnsi" w:hAnsiTheme="minorHAnsi"/>
        </w:rPr>
        <w:t>Skills</w:t>
      </w:r>
    </w:p>
    <w:p w14:paraId="6F3ABD5C" w14:textId="1A3387F9" w:rsidR="00FC1E5E" w:rsidRPr="00FC1E5E" w:rsidRDefault="00FC1E5E" w:rsidP="00FC1E5E">
      <w:pPr>
        <w:pStyle w:val="Heading2"/>
      </w:pPr>
      <w:r>
        <w:t xml:space="preserve">&gt; </w:t>
      </w:r>
      <w:r w:rsidR="00635564" w:rsidRPr="00B84795">
        <w:t>Program</w:t>
      </w:r>
      <w:r w:rsidR="00B84795">
        <w:t>ming Languages</w:t>
      </w:r>
      <w:r w:rsidR="00635564" w:rsidRPr="00B84795">
        <w:t xml:space="preserve">: </w:t>
      </w:r>
    </w:p>
    <w:p w14:paraId="45F4160D" w14:textId="05B21788" w:rsidR="00FC1E5E" w:rsidRDefault="00FC1E5E" w:rsidP="00FC1E5E">
      <w:r>
        <w:rPr>
          <w:noProof/>
        </w:rPr>
        <mc:AlternateContent>
          <mc:Choice Requires="wps">
            <w:drawing>
              <wp:anchor distT="0" distB="0" distL="114300" distR="114300" simplePos="0" relativeHeight="251659264" behindDoc="0" locked="0" layoutInCell="1" allowOverlap="1" wp14:anchorId="3EB4B0E5" wp14:editId="1835D535">
                <wp:simplePos x="0" y="0"/>
                <wp:positionH relativeFrom="column">
                  <wp:posOffset>626745</wp:posOffset>
                </wp:positionH>
                <wp:positionV relativeFrom="paragraph">
                  <wp:posOffset>254000</wp:posOffset>
                </wp:positionV>
                <wp:extent cx="480695" cy="342900"/>
                <wp:effectExtent l="0" t="0" r="27305" b="38100"/>
                <wp:wrapSquare wrapText="bothSides"/>
                <wp:docPr id="1" name="Text Box 1"/>
                <wp:cNvGraphicFramePr/>
                <a:graphic xmlns:a="http://schemas.openxmlformats.org/drawingml/2006/main">
                  <a:graphicData uri="http://schemas.microsoft.com/office/word/2010/wordprocessingShape">
                    <wps:wsp>
                      <wps:cNvSpPr txBox="1"/>
                      <wps:spPr>
                        <a:xfrm>
                          <a:off x="0" y="0"/>
                          <a:ext cx="480695" cy="342900"/>
                        </a:xfrm>
                        <a:prstGeom prst="rect">
                          <a:avLst/>
                        </a:prstGeom>
                        <a:solidFill>
                          <a:schemeClr val="accent5">
                            <a:lumMod val="20000"/>
                            <a:lumOff val="80000"/>
                          </a:schemeClr>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CF4A7AE" w14:textId="77777777" w:rsidR="00813AE4" w:rsidRDefault="00813AE4" w:rsidP="00FC1E5E">
                            <w:pPr>
                              <w:jc w:val="center"/>
                            </w:pPr>
                            <w:r>
                              <w:t>Java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49.35pt;margin-top:20pt;width:37.85pt;height:27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" fillcolor="#daeef3 [664]" strokecolor="black [3200]" strokeweight="2pt">
                <v:textbox>
                  <w:txbxContent>
                    <w:p w14:paraId="2CF4A7AE" w14:textId="77777777" w:rsidR="00813AE4" w:rsidRDefault="00813AE4" w:rsidP="00FC1E5E">
                      <w:pPr>
                        <w:jc w:val="center"/>
                      </w:pPr>
                      <w:r>
                        <w:t>Java</w:t>
                      </w:r>
                    </w:p>
                  </w:txbxContent>
                </v:textbox>
                <w10:wrap type="square"/>
              </v:shape>
            </w:pict>
          </mc:Fallback>
        </mc:AlternateContent>
      </w:r>
    </w:p>
    <w:p w14:paraId="187309A6" w14:textId="00E253B6" w:rsidR="00FC1E5E" w:rsidRDefault="00750E5E" w:rsidP="00FE7058">
      <w:pPr>
        <w:spacing w:after="180"/>
      </w:pPr>
      <w:r w:rsidRPr="00FE7058">
        <w:rPr>
          <w:b/>
        </w:rPr>
        <w:t>Expert</w:t>
      </w:r>
      <w:r w:rsidRPr="003008A4">
        <w:t>:</w:t>
      </w:r>
      <w:r w:rsidR="00FC1E5E">
        <w:t xml:space="preserve"> </w:t>
      </w:r>
    </w:p>
    <w:p w14:paraId="6F05C7AC" w14:textId="09659A35" w:rsidR="00750E5E" w:rsidRPr="003008A4" w:rsidRDefault="00FE7058" w:rsidP="00FE7058">
      <w:pPr>
        <w:spacing w:after="180"/>
      </w:pPr>
      <w:r>
        <w:rPr>
          <w:noProof/>
        </w:rPr>
        <mc:AlternateContent>
          <mc:Choice Requires="wps">
            <w:drawing>
              <wp:anchor distT="0" distB="0" distL="114300" distR="114300" simplePos="0" relativeHeight="251667456" behindDoc="0" locked="0" layoutInCell="1" allowOverlap="1" wp14:anchorId="74D7A1DE" wp14:editId="0C5825F4">
                <wp:simplePos x="0" y="0"/>
                <wp:positionH relativeFrom="column">
                  <wp:posOffset>3488055</wp:posOffset>
                </wp:positionH>
                <wp:positionV relativeFrom="paragraph">
                  <wp:posOffset>217805</wp:posOffset>
                </wp:positionV>
                <wp:extent cx="408940" cy="342900"/>
                <wp:effectExtent l="0" t="0" r="22860" b="38100"/>
                <wp:wrapSquare wrapText="bothSides"/>
                <wp:docPr id="5" name="Text Box 5"/>
                <wp:cNvGraphicFramePr/>
                <a:graphic xmlns:a="http://schemas.openxmlformats.org/drawingml/2006/main">
                  <a:graphicData uri="http://schemas.microsoft.com/office/word/2010/wordprocessingShape">
                    <wps:wsp>
                      <wps:cNvSpPr txBox="1"/>
                      <wps:spPr>
                        <a:xfrm>
                          <a:off x="0" y="0"/>
                          <a:ext cx="40894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DEC5DAD" w14:textId="27B2AFF3" w:rsidR="00813AE4" w:rsidRDefault="00813AE4" w:rsidP="00FC1E5E">
                            <w:pPr>
                              <w:jc w:val="center"/>
                            </w:pPr>
                            <w:proofErr w:type="spellStart"/>
                            <w:r>
                              <w:t>Sql</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margin-left:274.65pt;margin-top:17.15pt;width:32.2pt;height:27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" fillcolor="#dbeef4" strokecolor="black [3200]" strokeweight="2pt">
                <v:textbox>
                  <w:txbxContent>
                    <w:p w14:paraId="3DEC5DAD" w14:textId="27B2AFF3" w:rsidR="00813AE4" w:rsidRDefault="00813AE4" w:rsidP="00FC1E5E">
                      <w:pPr>
                        <w:jc w:val="center"/>
                      </w:pPr>
                      <w:proofErr w:type="spellStart"/>
                      <w:r>
                        <w:t>Sql</w:t>
                      </w:r>
                      <w:proofErr w:type="spellEnd"/>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7DBB3081" wp14:editId="64903BEF">
                <wp:simplePos x="0" y="0"/>
                <wp:positionH relativeFrom="column">
                  <wp:posOffset>2386965</wp:posOffset>
                </wp:positionH>
                <wp:positionV relativeFrom="paragraph">
                  <wp:posOffset>217805</wp:posOffset>
                </wp:positionV>
                <wp:extent cx="1036320" cy="342900"/>
                <wp:effectExtent l="0" t="0" r="30480" b="38100"/>
                <wp:wrapSquare wrapText="bothSides"/>
                <wp:docPr id="4" name="Text Box 4"/>
                <wp:cNvGraphicFramePr/>
                <a:graphic xmlns:a="http://schemas.openxmlformats.org/drawingml/2006/main">
                  <a:graphicData uri="http://schemas.microsoft.com/office/word/2010/wordprocessingShape">
                    <wps:wsp>
                      <wps:cNvSpPr txBox="1"/>
                      <wps:spPr>
                        <a:xfrm>
                          <a:off x="0" y="0"/>
                          <a:ext cx="103632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E310727" w14:textId="38F8DABD" w:rsidR="00813AE4" w:rsidRDefault="00813AE4" w:rsidP="00FC1E5E">
                            <w:pPr>
                              <w:jc w:val="center"/>
                            </w:pPr>
                            <w:r>
                              <w:t>Html/(</w:t>
                            </w:r>
                            <w:proofErr w:type="gramStart"/>
                            <w:r>
                              <w:t>S)CSS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187.95pt;margin-top:17.15pt;width:81.6pt;height:27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" fillcolor="#dbeef4" strokecolor="black [3200]" strokeweight="2pt">
                <v:textbox>
                  <w:txbxContent>
                    <w:p w14:paraId="7E310727" w14:textId="38F8DABD" w:rsidR="00813AE4" w:rsidRDefault="00813AE4" w:rsidP="00FC1E5E">
                      <w:pPr>
                        <w:jc w:val="center"/>
                      </w:pPr>
                      <w:r>
                        <w:t>Html/(</w:t>
                      </w:r>
                      <w:proofErr w:type="gramStart"/>
                      <w:r>
                        <w:t>S)CSS</w:t>
                      </w:r>
                      <w:proofErr w:type="gramEnd"/>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6A4854B0" wp14:editId="453D87D1">
                <wp:simplePos x="0" y="0"/>
                <wp:positionH relativeFrom="column">
                  <wp:posOffset>1780540</wp:posOffset>
                </wp:positionH>
                <wp:positionV relativeFrom="paragraph">
                  <wp:posOffset>217805</wp:posOffset>
                </wp:positionV>
                <wp:extent cx="541655" cy="342900"/>
                <wp:effectExtent l="0" t="0" r="17145" b="38100"/>
                <wp:wrapSquare wrapText="bothSides"/>
                <wp:docPr id="3" name="Text Box 3"/>
                <wp:cNvGraphicFramePr/>
                <a:graphic xmlns:a="http://schemas.openxmlformats.org/drawingml/2006/main">
                  <a:graphicData uri="http://schemas.microsoft.com/office/word/2010/wordprocessingShape">
                    <wps:wsp>
                      <wps:cNvSpPr txBox="1"/>
                      <wps:spPr>
                        <a:xfrm>
                          <a:off x="0" y="0"/>
                          <a:ext cx="54165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313429E" w14:textId="29CED0E7" w:rsidR="00813AE4" w:rsidRDefault="00813AE4" w:rsidP="00FC1E5E">
                            <w:pPr>
                              <w:jc w:val="center"/>
                            </w:pPr>
                            <w:proofErr w:type="spellStart"/>
                            <w:r>
                              <w:t>Scala</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margin-left:140.2pt;margin-top:17.15pt;width:42.65pt;height:2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0vq90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" fillcolor="#dbeef4" strokecolor="black [3200]" strokeweight="2pt">
                <v:textbox>
                  <w:txbxContent>
                    <w:p w14:paraId="2313429E" w14:textId="29CED0E7" w:rsidR="00813AE4" w:rsidRDefault="00813AE4" w:rsidP="00FC1E5E">
                      <w:pPr>
                        <w:jc w:val="center"/>
                      </w:pPr>
                      <w:proofErr w:type="spellStart"/>
                      <w:r>
                        <w:t>Scala</w:t>
                      </w:r>
                      <w:proofErr w:type="spellEnd"/>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2AC8C80D" wp14:editId="50AAD86C">
                <wp:simplePos x="0" y="0"/>
                <wp:positionH relativeFrom="column">
                  <wp:posOffset>860425</wp:posOffset>
                </wp:positionH>
                <wp:positionV relativeFrom="paragraph">
                  <wp:posOffset>217805</wp:posOffset>
                </wp:positionV>
                <wp:extent cx="855345" cy="342900"/>
                <wp:effectExtent l="0" t="0" r="33655" b="38100"/>
                <wp:wrapSquare wrapText="bothSides"/>
                <wp:docPr id="2" name="Text Box 2"/>
                <wp:cNvGraphicFramePr/>
                <a:graphic xmlns:a="http://schemas.openxmlformats.org/drawingml/2006/main">
                  <a:graphicData uri="http://schemas.microsoft.com/office/word/2010/wordprocessingShape">
                    <wps:wsp>
                      <wps:cNvSpPr txBox="1"/>
                      <wps:spPr>
                        <a:xfrm>
                          <a:off x="0" y="0"/>
                          <a:ext cx="85534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41BA711" w14:textId="291166E7" w:rsidR="00813AE4" w:rsidRDefault="00813AE4" w:rsidP="00FC1E5E">
                            <w:pPr>
                              <w:jc w:val="center"/>
                            </w:pPr>
                            <w:proofErr w:type="spellStart"/>
                            <w:r>
                              <w:t>Javascript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0" type="#_x0000_t202" style="position:absolute;margin-left:67.75pt;margin-top:17.15pt;width:67.35pt;height:2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" fillcolor="#dbeef4" strokecolor="black [3200]" strokeweight="2pt">
                <v:textbox>
                  <w:txbxContent>
                    <w:p w14:paraId="641BA711" w14:textId="291166E7" w:rsidR="00813AE4" w:rsidRDefault="00813AE4" w:rsidP="00FC1E5E">
                      <w:pPr>
                        <w:jc w:val="center"/>
                      </w:pPr>
                      <w:proofErr w:type="spellStart"/>
                      <w:r>
                        <w:t>Javascript</w:t>
                      </w:r>
                      <w:proofErr w:type="spellEnd"/>
                    </w:p>
                  </w:txbxContent>
                </v:textbox>
                <w10:wrap type="square"/>
              </v:shape>
            </w:pict>
          </mc:Fallback>
        </mc:AlternateContent>
      </w:r>
    </w:p>
    <w:p w14:paraId="06419D4E" w14:textId="35A180F9" w:rsidR="00750E5E" w:rsidRPr="003008A4" w:rsidRDefault="00750E5E" w:rsidP="00FE7058">
      <w:pPr>
        <w:spacing w:after="180"/>
      </w:pPr>
      <w:r w:rsidRPr="00FE7058">
        <w:rPr>
          <w:b/>
        </w:rPr>
        <w:t>Proficient</w:t>
      </w:r>
      <w:r w:rsidRPr="003008A4">
        <w:t>:</w:t>
      </w:r>
      <w:r w:rsidR="00FC1E5E" w:rsidRPr="00FC1E5E">
        <w:rPr>
          <w:noProof/>
        </w:rPr>
        <w:t xml:space="preserve"> </w:t>
      </w:r>
    </w:p>
    <w:p w14:paraId="0D14BA46" w14:textId="03DF98CB" w:rsidR="00FC1E5E" w:rsidRDefault="00FE7058" w:rsidP="00FE7058">
      <w:pPr>
        <w:spacing w:after="180"/>
      </w:pPr>
      <w:r>
        <w:rPr>
          <w:noProof/>
        </w:rPr>
        <mc:AlternateContent>
          <mc:Choice Requires="wps">
            <w:drawing>
              <wp:anchor distT="0" distB="0" distL="114300" distR="114300" simplePos="0" relativeHeight="251673600" behindDoc="0" locked="0" layoutInCell="1" allowOverlap="1" wp14:anchorId="3C881EFB" wp14:editId="3853098F">
                <wp:simplePos x="0" y="0"/>
                <wp:positionH relativeFrom="column">
                  <wp:posOffset>1932940</wp:posOffset>
                </wp:positionH>
                <wp:positionV relativeFrom="paragraph">
                  <wp:posOffset>210820</wp:posOffset>
                </wp:positionV>
                <wp:extent cx="678815" cy="342900"/>
                <wp:effectExtent l="0" t="0" r="32385" b="38100"/>
                <wp:wrapSquare wrapText="bothSides"/>
                <wp:docPr id="8" name="Text Box 8"/>
                <wp:cNvGraphicFramePr/>
                <a:graphic xmlns:a="http://schemas.openxmlformats.org/drawingml/2006/main">
                  <a:graphicData uri="http://schemas.microsoft.com/office/word/2010/wordprocessingShape">
                    <wps:wsp>
                      <wps:cNvSpPr txBox="1"/>
                      <wps:spPr>
                        <a:xfrm>
                          <a:off x="0" y="0"/>
                          <a:ext cx="67881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18A7778" w14:textId="2B9280C4" w:rsidR="00813AE4" w:rsidRDefault="00813AE4" w:rsidP="00FC1E5E">
                            <w:pPr>
                              <w:jc w:val="center"/>
                            </w:pPr>
                            <w:proofErr w:type="spellStart"/>
                            <w:r>
                              <w:t>Clojure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1" type="#_x0000_t202" style="position:absolute;margin-left:152.2pt;margin-top:16.6pt;width:53.45pt;height:27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" fillcolor="#dbeef4" strokecolor="black [3200]" strokeweight="2pt">
                <v:textbox>
                  <w:txbxContent>
                    <w:p w14:paraId="118A7778" w14:textId="2B9280C4" w:rsidR="00813AE4" w:rsidRDefault="00813AE4" w:rsidP="00FC1E5E">
                      <w:pPr>
                        <w:jc w:val="center"/>
                      </w:pPr>
                      <w:proofErr w:type="spellStart"/>
                      <w:r>
                        <w:t>Clojure</w:t>
                      </w:r>
                      <w:proofErr w:type="spellEnd"/>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0CAF49E2" wp14:editId="5B968401">
                <wp:simplePos x="0" y="0"/>
                <wp:positionH relativeFrom="column">
                  <wp:posOffset>1228090</wp:posOffset>
                </wp:positionH>
                <wp:positionV relativeFrom="paragraph">
                  <wp:posOffset>210185</wp:posOffset>
                </wp:positionV>
                <wp:extent cx="623570" cy="342900"/>
                <wp:effectExtent l="0" t="0" r="36830" b="38100"/>
                <wp:wrapSquare wrapText="bothSides"/>
                <wp:docPr id="6" name="Text Box 6"/>
                <wp:cNvGraphicFramePr/>
                <a:graphic xmlns:a="http://schemas.openxmlformats.org/drawingml/2006/main">
                  <a:graphicData uri="http://schemas.microsoft.com/office/word/2010/wordprocessingShape">
                    <wps:wsp>
                      <wps:cNvSpPr txBox="1"/>
                      <wps:spPr>
                        <a:xfrm>
                          <a:off x="0" y="0"/>
                          <a:ext cx="6235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C0DC42E" w14:textId="7C942132" w:rsidR="00813AE4" w:rsidRDefault="00813AE4" w:rsidP="00FC1E5E">
                            <w:pPr>
                              <w:jc w:val="center"/>
                            </w:pPr>
                            <w:r>
                              <w:t>C/C++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2" type="#_x0000_t202" style="position:absolute;margin-left:96.7pt;margin-top:16.55pt;width:49.1pt;height:27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" fillcolor="#dbeef4" strokecolor="black [3200]" strokeweight="2pt">
                <v:textbox>
                  <w:txbxContent>
                    <w:p w14:paraId="0C0DC42E" w14:textId="7C942132" w:rsidR="00813AE4" w:rsidRDefault="00813AE4" w:rsidP="00FC1E5E">
                      <w:pPr>
                        <w:jc w:val="center"/>
                      </w:pPr>
                      <w:r>
                        <w:t>C/C++</w:t>
                      </w:r>
                    </w:p>
                  </w:txbxContent>
                </v:textbox>
                <w10:wrap type="square"/>
              </v:shape>
            </w:pict>
          </mc:Fallback>
        </mc:AlternateContent>
      </w:r>
    </w:p>
    <w:p w14:paraId="79926C3C" w14:textId="12DFE357" w:rsidR="00750E5E" w:rsidRPr="00FE7058" w:rsidRDefault="00750E5E" w:rsidP="00FE7058">
      <w:pPr>
        <w:spacing w:after="180"/>
        <w:rPr>
          <w:b/>
        </w:rPr>
      </w:pPr>
      <w:r w:rsidRPr="00FE7058">
        <w:rPr>
          <w:b/>
        </w:rPr>
        <w:t>Some exposure:</w:t>
      </w:r>
      <w:r w:rsidR="00FC1E5E" w:rsidRPr="00FE7058">
        <w:rPr>
          <w:b/>
        </w:rPr>
        <w:t xml:space="preserve"> </w:t>
      </w:r>
    </w:p>
    <w:p w14:paraId="3B2218E5" w14:textId="77777777" w:rsidR="00FC1E5E" w:rsidRDefault="00FC1E5E" w:rsidP="00FE7058">
      <w:pPr>
        <w:pStyle w:val="Heading2"/>
        <w:spacing w:after="180"/>
      </w:pPr>
    </w:p>
    <w:p w14:paraId="4A48CC7D" w14:textId="070BE8FC" w:rsidR="00635564" w:rsidRDefault="00635564" w:rsidP="00FE7058">
      <w:pPr>
        <w:pStyle w:val="Heading2"/>
        <w:spacing w:after="180"/>
      </w:pPr>
      <w:r w:rsidRPr="00B84795">
        <w:t xml:space="preserve">&gt; </w:t>
      </w:r>
      <w:r w:rsidR="00750E5E" w:rsidRPr="00B84795">
        <w:t xml:space="preserve"> </w:t>
      </w:r>
      <w:r w:rsidR="00B84795">
        <w:t>Frameworks and Technologies</w:t>
      </w:r>
      <w:r w:rsidRPr="00B84795">
        <w:t xml:space="preserve">: </w:t>
      </w:r>
    </w:p>
    <w:p w14:paraId="07D26EA6" w14:textId="7EAFF357" w:rsidR="00D539FA" w:rsidRPr="00D539FA" w:rsidRDefault="00FE7058" w:rsidP="00FE7058">
      <w:pPr>
        <w:spacing w:after="180"/>
      </w:pPr>
      <w:r>
        <w:rPr>
          <w:noProof/>
        </w:rPr>
        <mc:AlternateContent>
          <mc:Choice Requires="wps">
            <w:drawing>
              <wp:anchor distT="0" distB="0" distL="114300" distR="114300" simplePos="0" relativeHeight="251679744" behindDoc="0" locked="0" layoutInCell="1" allowOverlap="1" wp14:anchorId="036FFB5C" wp14:editId="48B207CA">
                <wp:simplePos x="0" y="0"/>
                <wp:positionH relativeFrom="column">
                  <wp:posOffset>3830955</wp:posOffset>
                </wp:positionH>
                <wp:positionV relativeFrom="paragraph">
                  <wp:posOffset>219710</wp:posOffset>
                </wp:positionV>
                <wp:extent cx="1245870" cy="342900"/>
                <wp:effectExtent l="0" t="0" r="2413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5E435A6" w14:textId="725CA705" w:rsidR="00813AE4" w:rsidRDefault="00813AE4" w:rsidP="00D539FA">
                            <w:pPr>
                              <w:jc w:val="center"/>
                            </w:pPr>
                            <w:proofErr w:type="spellStart"/>
                            <w:r>
                              <w:t>Git</w:t>
                            </w:r>
                            <w:proofErr w:type="spellEnd"/>
                            <w:r>
                              <w:t xml:space="preserve"> / </w:t>
                            </w:r>
                            <w:proofErr w:type="spellStart"/>
                            <w:r>
                              <w:t>Sourcetree</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3" type="#_x0000_t202" style="position:absolute;margin-left:301.65pt;margin-top:17.3pt;width:98.1pt;height:27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" fillcolor="#dbeef4" strokecolor="black [3200]" strokeweight="2pt">
                <v:textbox>
                  <w:txbxContent>
                    <w:p w14:paraId="45E435A6" w14:textId="725CA705" w:rsidR="00813AE4" w:rsidRDefault="00813AE4" w:rsidP="00D539FA">
                      <w:pPr>
                        <w:jc w:val="center"/>
                      </w:pPr>
                      <w:proofErr w:type="spellStart"/>
                      <w:r>
                        <w:t>Git</w:t>
                      </w:r>
                      <w:proofErr w:type="spellEnd"/>
                      <w:r>
                        <w:t xml:space="preserve"> / </w:t>
                      </w:r>
                      <w:proofErr w:type="spellStart"/>
                      <w:r>
                        <w:t>Sourcetree</w:t>
                      </w:r>
                      <w:proofErr w:type="spellEnd"/>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53583582" wp14:editId="7BD22A69">
                <wp:simplePos x="0" y="0"/>
                <wp:positionH relativeFrom="column">
                  <wp:posOffset>1573530</wp:posOffset>
                </wp:positionH>
                <wp:positionV relativeFrom="paragraph">
                  <wp:posOffset>219075</wp:posOffset>
                </wp:positionV>
                <wp:extent cx="2178050" cy="342900"/>
                <wp:effectExtent l="0" t="0" r="3175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217805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03FEE9D" w14:textId="44C68D47" w:rsidR="00813AE4" w:rsidRDefault="00813AE4"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4" type="#_x0000_t202" style="position:absolute;margin-left:123.9pt;margin-top:17.25pt;width:171.5pt;height:27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" fillcolor="#dbeef4" strokecolor="black [3200]" strokeweight="2pt">
                <v:textbox>
                  <w:txbxContent>
                    <w:p w14:paraId="103FEE9D" w14:textId="44C68D47" w:rsidR="00813AE4" w:rsidRDefault="00813AE4" w:rsidP="00D539FA">
                      <w:pPr>
                        <w:jc w:val="center"/>
                      </w:pPr>
                      <w:proofErr w:type="spellStart"/>
                      <w:r>
                        <w:t>JUnit</w:t>
                      </w:r>
                      <w:proofErr w:type="spellEnd"/>
                      <w:r>
                        <w:t xml:space="preserve"> (+ </w:t>
                      </w:r>
                      <w:proofErr w:type="spellStart"/>
                      <w:r>
                        <w:t>Mockito</w:t>
                      </w:r>
                      <w:proofErr w:type="spellEnd"/>
                      <w:r>
                        <w:t>/</w:t>
                      </w:r>
                      <w:proofErr w:type="spellStart"/>
                      <w:r>
                        <w:t>PowerMock</w:t>
                      </w:r>
                      <w:proofErr w:type="spellEnd"/>
                      <w:r>
                        <w:t>)</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5B0525CD" wp14:editId="35182F0F">
                <wp:simplePos x="0" y="0"/>
                <wp:positionH relativeFrom="column">
                  <wp:posOffset>859155</wp:posOffset>
                </wp:positionH>
                <wp:positionV relativeFrom="paragraph">
                  <wp:posOffset>218440</wp:posOffset>
                </wp:positionV>
                <wp:extent cx="635000" cy="342900"/>
                <wp:effectExtent l="0" t="0" r="25400" b="38100"/>
                <wp:wrapSquare wrapText="bothSides"/>
                <wp:docPr id="9" name="Text Box 9"/>
                <wp:cNvGraphicFramePr/>
                <a:graphic xmlns:a="http://schemas.openxmlformats.org/drawingml/2006/main">
                  <a:graphicData uri="http://schemas.microsoft.com/office/word/2010/wordprocessingShape">
                    <wps:wsp>
                      <wps:cNvSpPr txBox="1"/>
                      <wps:spPr>
                        <a:xfrm>
                          <a:off x="0" y="0"/>
                          <a:ext cx="63500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95A646A" w14:textId="6CE4C5A6" w:rsidR="00813AE4" w:rsidRDefault="00813AE4" w:rsidP="00FC1E5E">
                            <w:pPr>
                              <w:jc w:val="center"/>
                            </w:pPr>
                            <w:r>
                              <w:t>Spring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5" type="#_x0000_t202" style="position:absolute;margin-left:67.65pt;margin-top:17.2pt;width:50pt;height:27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" fillcolor="#dbeef4" strokecolor="black [3200]" strokeweight="2pt">
                <v:textbox>
                  <w:txbxContent>
                    <w:p w14:paraId="395A646A" w14:textId="6CE4C5A6" w:rsidR="00813AE4" w:rsidRDefault="00813AE4" w:rsidP="00FC1E5E">
                      <w:pPr>
                        <w:jc w:val="center"/>
                      </w:pPr>
                      <w:r>
                        <w:t>Spring</w:t>
                      </w:r>
                    </w:p>
                  </w:txbxContent>
                </v:textbox>
                <w10:wrap type="square"/>
              </v:shape>
            </w:pict>
          </mc:Fallback>
        </mc:AlternateContent>
      </w:r>
    </w:p>
    <w:p w14:paraId="65D9A3FC" w14:textId="36B51812" w:rsidR="00635564" w:rsidRPr="003008A4" w:rsidRDefault="00750E5E" w:rsidP="00FE7058">
      <w:pPr>
        <w:spacing w:after="180"/>
      </w:pPr>
      <w:r w:rsidRPr="00FE7058">
        <w:rPr>
          <w:b/>
        </w:rPr>
        <w:t>Proficient</w:t>
      </w:r>
      <w:r w:rsidRPr="003008A4">
        <w:t>:</w:t>
      </w:r>
      <w:r w:rsidR="00FC1E5E">
        <w:t xml:space="preserve"> </w:t>
      </w:r>
    </w:p>
    <w:p w14:paraId="5FF96315" w14:textId="37B598DB" w:rsidR="00D539FA" w:rsidRDefault="00FE7058" w:rsidP="00FE7058">
      <w:pPr>
        <w:spacing w:after="180"/>
      </w:pPr>
      <w:r>
        <w:rPr>
          <w:noProof/>
        </w:rPr>
        <mc:AlternateContent>
          <mc:Choice Requires="wps">
            <w:drawing>
              <wp:anchor distT="0" distB="0" distL="114300" distR="114300" simplePos="0" relativeHeight="251681792" behindDoc="0" locked="0" layoutInCell="1" allowOverlap="1" wp14:anchorId="7E2954FC" wp14:editId="33D6CD07">
                <wp:simplePos x="0" y="0"/>
                <wp:positionH relativeFrom="column">
                  <wp:posOffset>1232535</wp:posOffset>
                </wp:positionH>
                <wp:positionV relativeFrom="paragraph">
                  <wp:posOffset>224790</wp:posOffset>
                </wp:positionV>
                <wp:extent cx="727075" cy="342900"/>
                <wp:effectExtent l="0" t="0" r="34925" b="38100"/>
                <wp:wrapSquare wrapText="bothSides"/>
                <wp:docPr id="12" name="Text Box 12"/>
                <wp:cNvGraphicFramePr/>
                <a:graphic xmlns:a="http://schemas.openxmlformats.org/drawingml/2006/main">
                  <a:graphicData uri="http://schemas.microsoft.com/office/word/2010/wordprocessingShape">
                    <wps:wsp>
                      <wps:cNvSpPr txBox="1"/>
                      <wps:spPr>
                        <a:xfrm>
                          <a:off x="0" y="0"/>
                          <a:ext cx="72707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B6525A9" w14:textId="724E4C0C" w:rsidR="00813AE4" w:rsidRDefault="00813AE4" w:rsidP="00D539FA">
                            <w:pPr>
                              <w:jc w:val="center"/>
                            </w:pPr>
                            <w:r>
                              <w:t>Angular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6" type="#_x0000_t202" style="position:absolute;margin-left:97.05pt;margin-top:17.7pt;width:57.25pt;height:27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" fillcolor="#dbeef4" strokecolor="black [3200]" strokeweight="2pt">
                <v:textbox>
                  <w:txbxContent>
                    <w:p w14:paraId="0B6525A9" w14:textId="724E4C0C" w:rsidR="00813AE4" w:rsidRDefault="00813AE4" w:rsidP="00D539FA">
                      <w:pPr>
                        <w:jc w:val="center"/>
                      </w:pPr>
                      <w:r>
                        <w:t>Angular</w:t>
                      </w:r>
                    </w:p>
                  </w:txbxContent>
                </v:textbox>
                <w10:wrap type="square"/>
              </v:shape>
            </w:pict>
          </mc:Fallback>
        </mc:AlternateContent>
      </w:r>
      <w:r>
        <w:rPr>
          <w:noProof/>
        </w:rPr>
        <mc:AlternateContent>
          <mc:Choice Requires="wps">
            <w:drawing>
              <wp:anchor distT="0" distB="0" distL="114300" distR="114300" simplePos="0" relativeHeight="251683840" behindDoc="0" locked="0" layoutInCell="1" allowOverlap="1" wp14:anchorId="4837FF72" wp14:editId="1741012D">
                <wp:simplePos x="0" y="0"/>
                <wp:positionH relativeFrom="column">
                  <wp:posOffset>2009140</wp:posOffset>
                </wp:positionH>
                <wp:positionV relativeFrom="paragraph">
                  <wp:posOffset>224790</wp:posOffset>
                </wp:positionV>
                <wp:extent cx="487680" cy="342900"/>
                <wp:effectExtent l="0" t="0" r="2032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48768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0C86497" w14:textId="6FFEAD62" w:rsidR="00813AE4" w:rsidRDefault="00813AE4" w:rsidP="00D539FA">
                            <w:pPr>
                              <w:jc w:val="center"/>
                            </w:pPr>
                            <w:r>
                              <w:t>Play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7" type="#_x0000_t202" style="position:absolute;margin-left:158.2pt;margin-top:17.7pt;width:38.4pt;height:27pt;z-index:2516838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" fillcolor="#dbeef4" strokecolor="black [3200]" strokeweight="2pt">
                <v:textbox>
                  <w:txbxContent>
                    <w:p w14:paraId="40C86497" w14:textId="6FFEAD62" w:rsidR="00813AE4" w:rsidRDefault="00813AE4" w:rsidP="00D539FA">
                      <w:pPr>
                        <w:jc w:val="center"/>
                      </w:pPr>
                      <w:r>
                        <w:t>Play</w:t>
                      </w:r>
                    </w:p>
                  </w:txbxContent>
                </v:textbox>
                <w10:wrap type="square"/>
              </v:shape>
            </w:pict>
          </mc:Fallback>
        </mc:AlternateContent>
      </w:r>
      <w:r>
        <w:rPr>
          <w:noProof/>
        </w:rPr>
        <mc:AlternateContent>
          <mc:Choice Requires="wps">
            <w:drawing>
              <wp:anchor distT="0" distB="0" distL="114300" distR="114300" simplePos="0" relativeHeight="251685888" behindDoc="0" locked="0" layoutInCell="1" allowOverlap="1" wp14:anchorId="264A111E" wp14:editId="6B2C22D4">
                <wp:simplePos x="0" y="0"/>
                <wp:positionH relativeFrom="column">
                  <wp:posOffset>2546350</wp:posOffset>
                </wp:positionH>
                <wp:positionV relativeFrom="paragraph">
                  <wp:posOffset>224790</wp:posOffset>
                </wp:positionV>
                <wp:extent cx="689610" cy="342900"/>
                <wp:effectExtent l="0" t="0" r="2159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68961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184E807D" w14:textId="085E9143" w:rsidR="00813AE4" w:rsidRDefault="00813AE4" w:rsidP="00D539FA">
                            <w:pPr>
                              <w:jc w:val="center"/>
                            </w:pPr>
                            <w:r>
                              <w:t>Node.js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8" type="#_x0000_t202" style="position:absolute;margin-left:200.5pt;margin-top:17.7pt;width:54.3pt;height:27pt;z-index:2516858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" fillcolor="#dbeef4" strokecolor="black [3200]" strokeweight="2pt">
                <v:textbox>
                  <w:txbxContent>
                    <w:p w14:paraId="184E807D" w14:textId="085E9143" w:rsidR="00813AE4" w:rsidRDefault="00813AE4" w:rsidP="00D539FA">
                      <w:pPr>
                        <w:jc w:val="center"/>
                      </w:pPr>
                      <w:r>
                        <w:t>Node.js</w:t>
                      </w:r>
                    </w:p>
                  </w:txbxContent>
                </v:textbox>
                <w10:wrap type="square"/>
              </v:shape>
            </w:pict>
          </mc:Fallback>
        </mc:AlternateContent>
      </w:r>
    </w:p>
    <w:p w14:paraId="23C8677E" w14:textId="3159EAA4" w:rsidR="00750E5E" w:rsidRPr="00FE7058" w:rsidRDefault="00750E5E" w:rsidP="00FE7058">
      <w:pPr>
        <w:spacing w:after="180"/>
        <w:rPr>
          <w:b/>
        </w:rPr>
      </w:pPr>
      <w:r w:rsidRPr="00FE7058">
        <w:rPr>
          <w:b/>
        </w:rPr>
        <w:t>Some exposure:</w:t>
      </w:r>
      <w:r w:rsidR="00D539FA" w:rsidRPr="00FE7058">
        <w:rPr>
          <w:b/>
          <w:noProof/>
        </w:rPr>
        <w:t xml:space="preserve"> </w:t>
      </w:r>
    </w:p>
    <w:p w14:paraId="4A514B7B" w14:textId="4CB5DD1A" w:rsidR="00C449C3" w:rsidRPr="003008A4" w:rsidRDefault="00FE7058" w:rsidP="00FE7058">
      <w:pPr>
        <w:spacing w:after="180"/>
      </w:pPr>
      <w:bookmarkStart w:id="0" w:name="_GoBack"/>
      <w:bookmarkEnd w:id="0"/>
      <w:r>
        <w:rPr>
          <w:noProof/>
        </w:rPr>
        <mc:AlternateContent>
          <mc:Choice Requires="wps">
            <w:drawing>
              <wp:anchor distT="0" distB="0" distL="114300" distR="114300" simplePos="0" relativeHeight="251687936" behindDoc="0" locked="0" layoutInCell="1" allowOverlap="1" wp14:anchorId="14A64BF9" wp14:editId="6F199737">
                <wp:simplePos x="0" y="0"/>
                <wp:positionH relativeFrom="column">
                  <wp:posOffset>1232535</wp:posOffset>
                </wp:positionH>
                <wp:positionV relativeFrom="paragraph">
                  <wp:posOffset>33020</wp:posOffset>
                </wp:positionV>
                <wp:extent cx="3265805" cy="342900"/>
                <wp:effectExtent l="0" t="0" r="36195" b="38100"/>
                <wp:wrapSquare wrapText="bothSides"/>
                <wp:docPr id="15" name="Text Box 15"/>
                <wp:cNvGraphicFramePr/>
                <a:graphic xmlns:a="http://schemas.openxmlformats.org/drawingml/2006/main">
                  <a:graphicData uri="http://schemas.microsoft.com/office/word/2010/wordprocessingShape">
                    <wps:wsp>
                      <wps:cNvSpPr txBox="1"/>
                      <wps:spPr>
                        <a:xfrm>
                          <a:off x="0" y="0"/>
                          <a:ext cx="326580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F77D66" w14:textId="2ABDABD0" w:rsidR="00813AE4" w:rsidRDefault="00813AE4" w:rsidP="00D539FA">
                            <w:pPr>
                              <w:jc w:val="center"/>
                            </w:pPr>
                            <w:r>
                              <w:t>Various build / dependency-management tools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9" type="#_x0000_t202" style="position:absolute;margin-left:97.05pt;margin-top:2.6pt;width:257.15pt;height:27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" fillcolor="#dbeef4" strokecolor="black [3200]" strokeweight="2pt">
                <v:textbox>
                  <w:txbxContent>
                    <w:p w14:paraId="2EF77D66" w14:textId="2ABDABD0" w:rsidR="00813AE4" w:rsidRDefault="00813AE4" w:rsidP="00D539FA">
                      <w:pPr>
                        <w:jc w:val="center"/>
                      </w:pPr>
                      <w:r>
                        <w:t>Various build / dependency-management tools</w:t>
                      </w:r>
                    </w:p>
                  </w:txbxContent>
                </v:textbox>
                <w10:wrap type="square"/>
              </v:shape>
            </w:pict>
          </mc:Fallback>
        </mc:AlternateContent>
      </w:r>
    </w:p>
    <w:p w14:paraId="3981F99A" w14:textId="7DDCBF99" w:rsidR="00C449C3" w:rsidRPr="003008A4" w:rsidRDefault="00C449C3" w:rsidP="00FE7058">
      <w:pPr>
        <w:pStyle w:val="Heading2"/>
        <w:spacing w:after="180"/>
        <w:rPr>
          <w:rFonts w:asciiTheme="minorHAnsi" w:hAnsiTheme="minorHAnsi"/>
        </w:rPr>
      </w:pPr>
      <w:r w:rsidRPr="003008A4">
        <w:rPr>
          <w:rFonts w:asciiTheme="minorHAnsi" w:hAnsiTheme="minorHAnsi"/>
        </w:rPr>
        <w:t xml:space="preserve">&gt; Miscellaneous: </w:t>
      </w:r>
    </w:p>
    <w:p w14:paraId="49EAF0C9" w14:textId="7143DF31" w:rsidR="00D539FA" w:rsidRDefault="00FE7058" w:rsidP="00FE7058">
      <w:pPr>
        <w:spacing w:after="180"/>
      </w:pPr>
      <w:r>
        <w:rPr>
          <w:noProof/>
        </w:rPr>
        <mc:AlternateContent>
          <mc:Choice Requires="wps">
            <w:drawing>
              <wp:anchor distT="0" distB="0" distL="114300" distR="114300" simplePos="0" relativeHeight="251692032" behindDoc="0" locked="0" layoutInCell="1" allowOverlap="1" wp14:anchorId="65490D7D" wp14:editId="4E402AC7">
                <wp:simplePos x="0" y="0"/>
                <wp:positionH relativeFrom="column">
                  <wp:posOffset>2503170</wp:posOffset>
                </wp:positionH>
                <wp:positionV relativeFrom="paragraph">
                  <wp:posOffset>239395</wp:posOffset>
                </wp:positionV>
                <wp:extent cx="1245870" cy="342900"/>
                <wp:effectExtent l="0" t="0" r="24130" b="38100"/>
                <wp:wrapSquare wrapText="bothSides"/>
                <wp:docPr id="17" name="Text Box 17"/>
                <wp:cNvGraphicFramePr/>
                <a:graphic xmlns:a="http://schemas.openxmlformats.org/drawingml/2006/main">
                  <a:graphicData uri="http://schemas.microsoft.com/office/word/2010/wordprocessingShape">
                    <wps:wsp>
                      <wps:cNvSpPr txBox="1"/>
                      <wps:spPr>
                        <a:xfrm>
                          <a:off x="0" y="0"/>
                          <a:ext cx="1245870"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F84C1F8" w14:textId="3EB98C6A" w:rsidR="00813AE4" w:rsidRDefault="00813AE4" w:rsidP="00D539FA">
                            <w:pPr>
                              <w:jc w:val="center"/>
                            </w:pPr>
                            <w:proofErr w:type="spellStart"/>
                            <w:r>
                              <w:t>IntelliJ</w:t>
                            </w:r>
                            <w:proofErr w:type="spellEnd"/>
                            <w:r>
                              <w:t xml:space="preserve"> / Eclipse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40" type="#_x0000_t202" style="position:absolute;margin-left:197.1pt;margin-top:18.85pt;width:98.1pt;height:27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" fillcolor="#dbeef4" strokecolor="black [3200]" strokeweight="2pt">
                <v:textbox>
                  <w:txbxContent>
                    <w:p w14:paraId="6F84C1F8" w14:textId="3EB98C6A" w:rsidR="00813AE4" w:rsidRDefault="00813AE4" w:rsidP="00D539FA">
                      <w:pPr>
                        <w:jc w:val="center"/>
                      </w:pPr>
                      <w:proofErr w:type="spellStart"/>
                      <w:r>
                        <w:t>IntelliJ</w:t>
                      </w:r>
                      <w:proofErr w:type="spellEnd"/>
                      <w:r>
                        <w:t xml:space="preserve"> / Eclipse</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62293322" wp14:editId="27DFC2C8">
                <wp:simplePos x="0" y="0"/>
                <wp:positionH relativeFrom="column">
                  <wp:posOffset>855980</wp:posOffset>
                </wp:positionH>
                <wp:positionV relativeFrom="paragraph">
                  <wp:posOffset>239395</wp:posOffset>
                </wp:positionV>
                <wp:extent cx="1574165" cy="342900"/>
                <wp:effectExtent l="0" t="0" r="26035" b="38100"/>
                <wp:wrapSquare wrapText="bothSides"/>
                <wp:docPr id="16" name="Text Box 16"/>
                <wp:cNvGraphicFramePr/>
                <a:graphic xmlns:a="http://schemas.openxmlformats.org/drawingml/2006/main">
                  <a:graphicData uri="http://schemas.microsoft.com/office/word/2010/wordprocessingShape">
                    <wps:wsp>
                      <wps:cNvSpPr txBox="1"/>
                      <wps:spPr>
                        <a:xfrm>
                          <a:off x="0" y="0"/>
                          <a:ext cx="1574165" cy="342900"/>
                        </a:xfrm>
                        <a:prstGeom prst="rect">
                          <a:avLst/>
                        </a:prstGeom>
                        <a:solidFill>
                          <a:srgbClr val="DBEEF4"/>
                        </a:solidFill>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3A81333B" w14:textId="321BCE76" w:rsidR="00813AE4" w:rsidRDefault="00813AE4" w:rsidP="00D539FA">
                            <w:pPr>
                              <w:jc w:val="center"/>
                            </w:pPr>
                            <w:proofErr w:type="spellStart"/>
                            <w:r>
                              <w:t>OsX</w:t>
                            </w:r>
                            <w:proofErr w:type="spellEnd"/>
                            <w:r>
                              <w:t>, Linux, Windows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41" type="#_x0000_t202" style="position:absolute;margin-left:67.4pt;margin-top:18.85pt;width:123.95pt;height:27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" fillcolor="#dbeef4" strokecolor="black [3200]" strokeweight="2pt">
                <v:textbox>
                  <w:txbxContent>
                    <w:p w14:paraId="3A81333B" w14:textId="321BCE76" w:rsidR="00813AE4" w:rsidRDefault="00813AE4" w:rsidP="00D539FA">
                      <w:pPr>
                        <w:jc w:val="center"/>
                      </w:pPr>
                      <w:proofErr w:type="spellStart"/>
                      <w:r>
                        <w:t>OsX</w:t>
                      </w:r>
                      <w:proofErr w:type="spellEnd"/>
                      <w:r>
                        <w:t>, Linux, Windows</w:t>
                      </w:r>
                    </w:p>
                  </w:txbxContent>
                </v:textbox>
                <w10:wrap type="square"/>
              </v:shape>
            </w:pict>
          </mc:Fallback>
        </mc:AlternateContent>
      </w:r>
    </w:p>
    <w:p w14:paraId="2B8CD48A" w14:textId="748DE030" w:rsidR="00C449C3" w:rsidRPr="003008A4" w:rsidRDefault="00C449C3" w:rsidP="00FE7058">
      <w:pPr>
        <w:spacing w:after="180"/>
      </w:pPr>
      <w:r w:rsidRPr="00FE7058">
        <w:rPr>
          <w:b/>
        </w:rPr>
        <w:t>Proficient</w:t>
      </w:r>
      <w:r w:rsidRPr="003008A4">
        <w:t>:</w:t>
      </w:r>
      <w:r w:rsidR="00D539FA">
        <w:t xml:space="preserve"> </w:t>
      </w:r>
    </w:p>
    <w:p w14:paraId="79D1172B" w14:textId="6F4C9FC3" w:rsidR="00C449C3" w:rsidRPr="003008A4" w:rsidRDefault="00C449C3" w:rsidP="00FE7058">
      <w:pPr>
        <w:spacing w:after="180"/>
      </w:pPr>
    </w:p>
    <w:sectPr w:rsidR="00C449C3" w:rsidRPr="003008A4" w:rsidSect="009536A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51874EA"/>
    <w:multiLevelType w:val="hybridMultilevel"/>
    <w:tmpl w:val="278A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346AD"/>
    <w:multiLevelType w:val="hybridMultilevel"/>
    <w:tmpl w:val="0B7C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A7BC0"/>
    <w:multiLevelType w:val="hybridMultilevel"/>
    <w:tmpl w:val="93188130"/>
    <w:lvl w:ilvl="0" w:tplc="AAEEE74A">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0058C3"/>
    <w:multiLevelType w:val="hybridMultilevel"/>
    <w:tmpl w:val="E3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721B1"/>
    <w:multiLevelType w:val="hybridMultilevel"/>
    <w:tmpl w:val="ED128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A920B7"/>
    <w:multiLevelType w:val="hybridMultilevel"/>
    <w:tmpl w:val="985C8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7"/>
  </w:num>
  <w:num w:numId="5">
    <w:abstractNumId w:val="8"/>
  </w:num>
  <w:num w:numId="6">
    <w:abstractNumId w:val="4"/>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64"/>
    <w:rsid w:val="00153CF0"/>
    <w:rsid w:val="00166680"/>
    <w:rsid w:val="001E269B"/>
    <w:rsid w:val="003008A4"/>
    <w:rsid w:val="00494FBE"/>
    <w:rsid w:val="005F2CFD"/>
    <w:rsid w:val="00635564"/>
    <w:rsid w:val="00651420"/>
    <w:rsid w:val="0068062B"/>
    <w:rsid w:val="00750E5E"/>
    <w:rsid w:val="007E198A"/>
    <w:rsid w:val="00813AE4"/>
    <w:rsid w:val="008632B0"/>
    <w:rsid w:val="0088029F"/>
    <w:rsid w:val="008C200E"/>
    <w:rsid w:val="008D2CAE"/>
    <w:rsid w:val="008F300F"/>
    <w:rsid w:val="0094570D"/>
    <w:rsid w:val="009536A1"/>
    <w:rsid w:val="0095794F"/>
    <w:rsid w:val="009E605F"/>
    <w:rsid w:val="00A34271"/>
    <w:rsid w:val="00B84795"/>
    <w:rsid w:val="00C449C3"/>
    <w:rsid w:val="00C95C98"/>
    <w:rsid w:val="00D539FA"/>
    <w:rsid w:val="00FC1E5E"/>
    <w:rsid w:val="00FE70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AEDD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05F"/>
    <w:pPr>
      <w:spacing w:after="240"/>
    </w:pPr>
  </w:style>
  <w:style w:type="paragraph" w:styleId="Heading1">
    <w:name w:val="heading 1"/>
    <w:basedOn w:val="Normal"/>
    <w:next w:val="Normal"/>
    <w:link w:val="Heading1Char"/>
    <w:uiPriority w:val="9"/>
    <w:qFormat/>
    <w:rsid w:val="009536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514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35564"/>
    <w:pPr>
      <w:widowControl w:val="0"/>
      <w:spacing w:before="50"/>
      <w:ind w:left="201"/>
    </w:pPr>
    <w:rPr>
      <w:rFonts w:ascii="Times New Roman" w:eastAsia="Times New Roman" w:hAnsi="Times New Roman"/>
      <w:sz w:val="18"/>
      <w:szCs w:val="18"/>
    </w:rPr>
  </w:style>
  <w:style w:type="character" w:customStyle="1" w:styleId="BodyTextChar">
    <w:name w:val="Body Text Char"/>
    <w:basedOn w:val="DefaultParagraphFont"/>
    <w:link w:val="BodyText"/>
    <w:uiPriority w:val="1"/>
    <w:rsid w:val="00635564"/>
    <w:rPr>
      <w:rFonts w:ascii="Times New Roman" w:eastAsia="Times New Roman" w:hAnsi="Times New Roman"/>
      <w:sz w:val="18"/>
      <w:szCs w:val="18"/>
    </w:rPr>
  </w:style>
  <w:style w:type="character" w:customStyle="1" w:styleId="Heading1Char">
    <w:name w:val="Heading 1 Char"/>
    <w:basedOn w:val="DefaultParagraphFont"/>
    <w:link w:val="Heading1"/>
    <w:uiPriority w:val="9"/>
    <w:rsid w:val="009536A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514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14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5142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51420"/>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651420"/>
    <w:pPr>
      <w:ind w:left="720"/>
      <w:contextualSpacing/>
    </w:pPr>
  </w:style>
  <w:style w:type="character" w:customStyle="1" w:styleId="Heading2Char">
    <w:name w:val="Heading 2 Char"/>
    <w:basedOn w:val="DefaultParagraphFont"/>
    <w:link w:val="Heading2"/>
    <w:uiPriority w:val="9"/>
    <w:rsid w:val="0065142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FC1E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41B7F9-3E0B-D544-8338-F57FDA959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810</Words>
  <Characters>4620</Characters>
  <Application>Microsoft Macintosh Word</Application>
  <DocSecurity>0</DocSecurity>
  <Lines>38</Lines>
  <Paragraphs>10</Paragraphs>
  <ScaleCrop>false</ScaleCrop>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Whittmann</dc:creator>
  <cp:keywords/>
  <dc:description/>
  <cp:lastModifiedBy>Maximilian Whittmann</cp:lastModifiedBy>
  <cp:revision>15</cp:revision>
  <dcterms:created xsi:type="dcterms:W3CDTF">2015-04-19T05:37:00Z</dcterms:created>
  <dcterms:modified xsi:type="dcterms:W3CDTF">2015-04-19T06:24:00Z</dcterms:modified>
</cp:coreProperties>
</file>